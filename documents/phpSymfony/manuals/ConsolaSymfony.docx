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14:paraId="1A42039C" wp14:textId="77777777" w:rsidR="00A443EE" w:rsidRDefault="00A443EE">
      <w:pPr>
        <w:jc w:val="center"/>
        <w:rPr>
          <w:rFonts w:cs="Times New Roman"/>
          <w:sz w:val="22"/>
          <w:szCs w:val="22"/>
        </w:rPr>
      </w:pPr>
      <w:r>
        <w:rPr>
          <w:rFonts w:cs="Times New Roman"/>
          <w:b/>
          <w:bCs/>
          <w:sz w:val="22"/>
          <w:szCs w:val="22"/>
        </w:rPr>
        <w:t>CONSOLA DE SYNFONY</w:t>
      </w:r>
    </w:p>
    <w:p xmlns:wp14="http://schemas.microsoft.com/office/word/2010/wordml" w14:paraId="5D6F8D89" wp14:textId="77777777" w:rsidR="00A443EE" w:rsidRDefault="00A443EE">
      <w:pPr>
        <w:rPr>
          <w:rFonts w:cs="Times New Roman"/>
          <w:sz w:val="22"/>
          <w:szCs w:val="22"/>
        </w:rPr>
      </w:pPr>
    </w:p>
    <w:p xmlns:wp14="http://schemas.microsoft.com/office/word/2010/wordml" w14:paraId="3BA4B409" wp14:textId="77777777" w:rsidR="00A443EE" w:rsidRDefault="00A443EE">
      <w:pPr>
        <w:rPr>
          <w:rFonts w:cs="Times New Roman"/>
          <w:sz w:val="22"/>
          <w:szCs w:val="22"/>
        </w:rPr>
      </w:pPr>
    </w:p>
    <w:p xmlns:wp14="http://schemas.microsoft.com/office/word/2010/wordml" w14:paraId="41A7BA24" wp14:textId="77777777" w:rsidR="00A443EE" w:rsidRDefault="00A443EE">
      <w:pPr>
        <w:rPr>
          <w:rFonts w:cs="Times New Roman"/>
          <w:sz w:val="22"/>
          <w:szCs w:val="22"/>
        </w:rPr>
      </w:pPr>
      <w:r>
        <w:rPr>
          <w:rFonts w:cs="Times New Roman"/>
          <w:b/>
          <w:bCs/>
          <w:sz w:val="22"/>
          <w:szCs w:val="22"/>
        </w:rPr>
        <w:t>CREAR UN BUNDLE</w:t>
      </w:r>
    </w:p>
    <w:p xmlns:wp14="http://schemas.microsoft.com/office/word/2010/wordml" w14:paraId="2DA82A49" wp14:textId="77777777" w:rsidR="00A443EE" w:rsidRDefault="00A443EE">
      <w:pPr>
        <w:rPr>
          <w:rFonts w:cs="Times New Roman"/>
          <w:sz w:val="22"/>
          <w:szCs w:val="22"/>
        </w:rPr>
      </w:pPr>
    </w:p>
    <w:p xmlns:wp14="http://schemas.microsoft.com/office/word/2010/wordml" w14:paraId="1CC20B77" wp14:textId="77777777" w:rsidR="00A443EE" w:rsidRDefault="00A443EE">
      <w:pPr>
        <w:rPr>
          <w:rFonts w:cs="Times New Roman"/>
          <w:sz w:val="22"/>
          <w:szCs w:val="22"/>
        </w:rPr>
      </w:pPr>
      <w:proofErr w:type="spellStart"/>
      <w:r>
        <w:rPr>
          <w:rFonts w:cs="Times New Roman"/>
          <w:color w:val="00AE00"/>
          <w:sz w:val="22"/>
          <w:szCs w:val="22"/>
        </w:rPr>
        <w:t>php</w:t>
      </w:r>
      <w:proofErr w:type="spellEnd"/>
      <w:r>
        <w:rPr>
          <w:rFonts w:cs="Times New Roman"/>
          <w:color w:val="00AE00"/>
          <w:sz w:val="22"/>
          <w:szCs w:val="22"/>
        </w:rPr>
        <w:t xml:space="preserve"> </w:t>
      </w:r>
      <w:proofErr w:type="spellStart"/>
      <w:r>
        <w:rPr>
          <w:rFonts w:cs="Times New Roman"/>
          <w:color w:val="00AE00"/>
          <w:sz w:val="22"/>
          <w:szCs w:val="22"/>
        </w:rPr>
        <w:t>app</w:t>
      </w:r>
      <w:proofErr w:type="spellEnd"/>
      <w:r>
        <w:rPr>
          <w:rFonts w:cs="Times New Roman"/>
          <w:color w:val="00AE00"/>
          <w:sz w:val="22"/>
          <w:szCs w:val="22"/>
        </w:rPr>
        <w:t>/</w:t>
      </w:r>
      <w:proofErr w:type="spellStart"/>
      <w:r>
        <w:rPr>
          <w:rFonts w:cs="Times New Roman"/>
          <w:color w:val="00AE00"/>
          <w:sz w:val="22"/>
          <w:szCs w:val="22"/>
        </w:rPr>
        <w:t>console</w:t>
      </w:r>
      <w:proofErr w:type="spellEnd"/>
      <w:r>
        <w:rPr>
          <w:rFonts w:cs="Times New Roman"/>
          <w:color w:val="00AE00"/>
          <w:sz w:val="22"/>
          <w:szCs w:val="22"/>
        </w:rPr>
        <w:t xml:space="preserve"> </w:t>
      </w:r>
      <w:proofErr w:type="spellStart"/>
      <w:r>
        <w:rPr>
          <w:rFonts w:cs="Times New Roman"/>
          <w:color w:val="00AE00"/>
          <w:sz w:val="22"/>
          <w:szCs w:val="22"/>
        </w:rPr>
        <w:t>generate:bundle</w:t>
      </w:r>
      <w:proofErr w:type="spellEnd"/>
    </w:p>
    <w:p xmlns:wp14="http://schemas.microsoft.com/office/word/2010/wordml" w14:paraId="1A99EF51" wp14:textId="77777777" w:rsidR="00A443EE" w:rsidRDefault="00A443EE">
      <w:pPr>
        <w:rPr>
          <w:rFonts w:cs="Times New Roman"/>
          <w:sz w:val="22"/>
          <w:szCs w:val="22"/>
        </w:rPr>
      </w:pPr>
    </w:p>
    <w:p xmlns:wp14="http://schemas.microsoft.com/office/word/2010/wordml" w14:paraId="7DECAA6F" wp14:textId="77777777" w:rsidR="00A443EE" w:rsidRDefault="00A443EE">
      <w:pPr>
        <w:rPr>
          <w:rFonts w:cs="Times New Roman"/>
          <w:sz w:val="22"/>
          <w:szCs w:val="22"/>
        </w:rPr>
      </w:pPr>
      <w:proofErr w:type="spellStart"/>
      <w:r>
        <w:rPr>
          <w:rFonts w:cs="Times New Roman"/>
          <w:color w:val="00AE00"/>
          <w:sz w:val="22"/>
          <w:szCs w:val="22"/>
        </w:rPr>
        <w:t>Bundle</w:t>
      </w:r>
      <w:proofErr w:type="spellEnd"/>
      <w:r>
        <w:rPr>
          <w:rFonts w:cs="Times New Roman"/>
          <w:color w:val="00AE00"/>
          <w:sz w:val="22"/>
          <w:szCs w:val="22"/>
        </w:rPr>
        <w:t xml:space="preserve"> </w:t>
      </w:r>
      <w:proofErr w:type="spellStart"/>
      <w:r>
        <w:rPr>
          <w:rFonts w:cs="Times New Roman"/>
          <w:color w:val="00AE00"/>
          <w:sz w:val="22"/>
          <w:szCs w:val="22"/>
        </w:rPr>
        <w:t>namespace</w:t>
      </w:r>
      <w:proofErr w:type="spellEnd"/>
      <w:r>
        <w:rPr>
          <w:rFonts w:cs="Times New Roman"/>
          <w:color w:val="00AE00"/>
          <w:sz w:val="22"/>
          <w:szCs w:val="22"/>
        </w:rPr>
        <w:t>: AT/</w:t>
      </w:r>
      <w:proofErr w:type="spellStart"/>
      <w:r>
        <w:rPr>
          <w:rFonts w:cs="Times New Roman"/>
          <w:color w:val="00AE00"/>
          <w:sz w:val="22"/>
          <w:szCs w:val="22"/>
        </w:rPr>
        <w:t>NameBundle</w:t>
      </w:r>
      <w:proofErr w:type="spellEnd"/>
      <w:r>
        <w:rPr>
          <w:rFonts w:cs="Times New Roman"/>
          <w:sz w:val="22"/>
          <w:szCs w:val="22"/>
        </w:rPr>
        <w:t xml:space="preserve">   "AT" representa la agrupación de </w:t>
      </w:r>
      <w:proofErr w:type="spellStart"/>
      <w:r>
        <w:rPr>
          <w:rFonts w:cs="Times New Roman"/>
          <w:sz w:val="22"/>
          <w:szCs w:val="22"/>
        </w:rPr>
        <w:t>bundles</w:t>
      </w:r>
      <w:proofErr w:type="spellEnd"/>
      <w:r>
        <w:rPr>
          <w:rFonts w:cs="Times New Roman"/>
          <w:sz w:val="22"/>
          <w:szCs w:val="22"/>
        </w:rPr>
        <w:t xml:space="preserve"> de mayor jerarquía, "</w:t>
      </w:r>
      <w:proofErr w:type="spellStart"/>
      <w:r>
        <w:rPr>
          <w:rFonts w:cs="Times New Roman"/>
          <w:sz w:val="22"/>
          <w:szCs w:val="22"/>
        </w:rPr>
        <w:t>NameBundle</w:t>
      </w:r>
      <w:proofErr w:type="spellEnd"/>
      <w:r>
        <w:rPr>
          <w:rFonts w:cs="Times New Roman"/>
          <w:sz w:val="22"/>
          <w:szCs w:val="22"/>
        </w:rPr>
        <w:t xml:space="preserve">" es la carpeta donde se almacenara el </w:t>
      </w:r>
      <w:proofErr w:type="spellStart"/>
      <w:r>
        <w:rPr>
          <w:rFonts w:cs="Times New Roman"/>
          <w:sz w:val="22"/>
          <w:szCs w:val="22"/>
        </w:rPr>
        <w:t>bundle</w:t>
      </w:r>
      <w:proofErr w:type="spellEnd"/>
    </w:p>
    <w:p xmlns:wp14="http://schemas.microsoft.com/office/word/2010/wordml" w14:paraId="36B678D7" wp14:textId="77777777" w:rsidR="00A443EE" w:rsidRDefault="00A443EE">
      <w:pPr>
        <w:rPr>
          <w:rFonts w:cs="Times New Roman"/>
          <w:sz w:val="22"/>
          <w:szCs w:val="22"/>
        </w:rPr>
      </w:pPr>
    </w:p>
    <w:p xmlns:wp14="http://schemas.microsoft.com/office/word/2010/wordml" w14:paraId="04F2486C" wp14:textId="77777777" w:rsidR="00A443EE" w:rsidRDefault="00A443EE">
      <w:pPr>
        <w:rPr>
          <w:rFonts w:cs="Times New Roman"/>
          <w:sz w:val="22"/>
          <w:szCs w:val="22"/>
        </w:rPr>
      </w:pPr>
      <w:proofErr w:type="spellStart"/>
      <w:r>
        <w:rPr>
          <w:rFonts w:cs="Times New Roman"/>
          <w:color w:val="00AE00"/>
          <w:sz w:val="22"/>
          <w:szCs w:val="22"/>
        </w:rPr>
        <w:t>Bundle</w:t>
      </w:r>
      <w:proofErr w:type="spellEnd"/>
      <w:r>
        <w:rPr>
          <w:rFonts w:cs="Times New Roman"/>
          <w:color w:val="00AE00"/>
          <w:sz w:val="22"/>
          <w:szCs w:val="22"/>
        </w:rPr>
        <w:t xml:space="preserve"> </w:t>
      </w:r>
      <w:proofErr w:type="spellStart"/>
      <w:r>
        <w:rPr>
          <w:rFonts w:cs="Times New Roman"/>
          <w:color w:val="00AE00"/>
          <w:sz w:val="22"/>
          <w:szCs w:val="22"/>
        </w:rPr>
        <w:t>name</w:t>
      </w:r>
      <w:proofErr w:type="spellEnd"/>
      <w:r>
        <w:rPr>
          <w:rFonts w:cs="Times New Roman"/>
          <w:color w:val="00AE00"/>
          <w:sz w:val="22"/>
          <w:szCs w:val="22"/>
        </w:rPr>
        <w:t xml:space="preserve"> [</w:t>
      </w:r>
      <w:proofErr w:type="spellStart"/>
      <w:r>
        <w:rPr>
          <w:rFonts w:cs="Times New Roman"/>
          <w:color w:val="00AE00"/>
          <w:sz w:val="22"/>
          <w:szCs w:val="22"/>
        </w:rPr>
        <w:t>ATNameBundle</w:t>
      </w:r>
      <w:proofErr w:type="spellEnd"/>
      <w:r>
        <w:rPr>
          <w:rFonts w:cs="Times New Roman"/>
          <w:color w:val="00AE00"/>
          <w:sz w:val="22"/>
          <w:szCs w:val="22"/>
        </w:rPr>
        <w:t xml:space="preserve">]: </w:t>
      </w:r>
      <w:proofErr w:type="spellStart"/>
      <w:r>
        <w:rPr>
          <w:rFonts w:cs="Times New Roman"/>
          <w:color w:val="00AE00"/>
          <w:sz w:val="22"/>
          <w:szCs w:val="22"/>
        </w:rPr>
        <w:t>NameBundle</w:t>
      </w:r>
      <w:proofErr w:type="spellEnd"/>
      <w:r>
        <w:rPr>
          <w:rFonts w:cs="Times New Roman"/>
          <w:color w:val="00AE00"/>
          <w:sz w:val="22"/>
          <w:szCs w:val="22"/>
        </w:rPr>
        <w:t xml:space="preserve"> </w:t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 xml:space="preserve">nombre del </w:t>
      </w:r>
      <w:proofErr w:type="spellStart"/>
      <w:r>
        <w:rPr>
          <w:rFonts w:cs="Times New Roman"/>
          <w:sz w:val="22"/>
          <w:szCs w:val="22"/>
        </w:rPr>
        <w:t>bundle</w:t>
      </w:r>
      <w:proofErr w:type="spellEnd"/>
      <w:r>
        <w:rPr>
          <w:rFonts w:cs="Times New Roman"/>
          <w:sz w:val="22"/>
          <w:szCs w:val="22"/>
        </w:rPr>
        <w:t xml:space="preserve">, será utilizado en la aplicación, por defecto concatena el </w:t>
      </w:r>
      <w:proofErr w:type="spellStart"/>
      <w:r>
        <w:rPr>
          <w:rFonts w:cs="Times New Roman"/>
          <w:sz w:val="22"/>
          <w:szCs w:val="22"/>
        </w:rPr>
        <w:t>namespace</w:t>
      </w:r>
      <w:proofErr w:type="spellEnd"/>
      <w:r>
        <w:rPr>
          <w:rFonts w:cs="Times New Roman"/>
          <w:sz w:val="22"/>
          <w:szCs w:val="22"/>
        </w:rPr>
        <w:t xml:space="preserve"> y el nombre del </w:t>
      </w:r>
      <w:proofErr w:type="spellStart"/>
      <w:r>
        <w:rPr>
          <w:rFonts w:cs="Times New Roman"/>
          <w:sz w:val="22"/>
          <w:szCs w:val="22"/>
        </w:rPr>
        <w:t>bundle</w:t>
      </w:r>
      <w:proofErr w:type="spellEnd"/>
      <w:r>
        <w:rPr>
          <w:rFonts w:cs="Times New Roman"/>
          <w:sz w:val="22"/>
          <w:szCs w:val="22"/>
        </w:rPr>
        <w:t xml:space="preserve"> (“</w:t>
      </w:r>
      <w:proofErr w:type="spellStart"/>
      <w:r>
        <w:rPr>
          <w:rFonts w:cs="Times New Roman"/>
          <w:sz w:val="22"/>
          <w:szCs w:val="22"/>
        </w:rPr>
        <w:t>ATNameBundle</w:t>
      </w:r>
      <w:proofErr w:type="spellEnd"/>
      <w:r>
        <w:rPr>
          <w:rFonts w:cs="Times New Roman"/>
          <w:sz w:val="22"/>
          <w:szCs w:val="22"/>
        </w:rPr>
        <w:t>”), pero debe dejarse solamente (“</w:t>
      </w:r>
      <w:proofErr w:type="spellStart"/>
      <w:r>
        <w:rPr>
          <w:rFonts w:cs="Times New Roman"/>
          <w:sz w:val="22"/>
          <w:szCs w:val="22"/>
        </w:rPr>
        <w:t>NameBundle</w:t>
      </w:r>
      <w:proofErr w:type="spellEnd"/>
      <w:r>
        <w:rPr>
          <w:rFonts w:cs="Times New Roman"/>
          <w:sz w:val="22"/>
          <w:szCs w:val="22"/>
        </w:rPr>
        <w:t>”)</w:t>
      </w:r>
    </w:p>
    <w:p xmlns:wp14="http://schemas.microsoft.com/office/word/2010/wordml" w14:paraId="0F06FE7D" wp14:textId="77777777" w:rsidR="00A443EE" w:rsidRDefault="00A443EE">
      <w:pPr>
        <w:rPr>
          <w:rFonts w:cs="Times New Roman"/>
          <w:sz w:val="22"/>
          <w:szCs w:val="22"/>
        </w:rPr>
      </w:pPr>
    </w:p>
    <w:p xmlns:wp14="http://schemas.microsoft.com/office/word/2010/wordml" w14:paraId="38051800" wp14:textId="77777777" w:rsidR="00A443EE" w:rsidRDefault="00A443EE">
      <w:pPr>
        <w:rPr>
          <w:rFonts w:cs="Times New Roman"/>
          <w:sz w:val="22"/>
          <w:szCs w:val="22"/>
        </w:rPr>
      </w:pPr>
      <w:r>
        <w:rPr>
          <w:rFonts w:cs="Times New Roman"/>
          <w:color w:val="00AE00"/>
          <w:sz w:val="22"/>
          <w:szCs w:val="22"/>
        </w:rPr>
        <w:t xml:space="preserve">Target </w:t>
      </w:r>
      <w:proofErr w:type="spellStart"/>
      <w:r>
        <w:rPr>
          <w:rFonts w:cs="Times New Roman"/>
          <w:color w:val="00AE00"/>
          <w:sz w:val="22"/>
          <w:szCs w:val="22"/>
        </w:rPr>
        <w:t>directory</w:t>
      </w:r>
      <w:proofErr w:type="spellEnd"/>
      <w:r>
        <w:rPr>
          <w:rFonts w:cs="Times New Roman"/>
          <w:color w:val="00AE00"/>
          <w:sz w:val="22"/>
          <w:szCs w:val="22"/>
        </w:rPr>
        <w:t xml:space="preserve"> [C:/</w:t>
      </w:r>
      <w:proofErr w:type="spellStart"/>
      <w:r>
        <w:rPr>
          <w:rFonts w:cs="Times New Roman"/>
          <w:color w:val="00AE00"/>
          <w:sz w:val="22"/>
          <w:szCs w:val="22"/>
        </w:rPr>
        <w:t>xampp</w:t>
      </w:r>
      <w:proofErr w:type="spellEnd"/>
      <w:r>
        <w:rPr>
          <w:rFonts w:cs="Times New Roman"/>
          <w:color w:val="00AE00"/>
          <w:sz w:val="22"/>
          <w:szCs w:val="22"/>
        </w:rPr>
        <w:t>/</w:t>
      </w:r>
      <w:proofErr w:type="spellStart"/>
      <w:r>
        <w:rPr>
          <w:rFonts w:cs="Times New Roman"/>
          <w:color w:val="00AE00"/>
          <w:sz w:val="22"/>
          <w:szCs w:val="22"/>
        </w:rPr>
        <w:t>htdocs</w:t>
      </w:r>
      <w:proofErr w:type="spellEnd"/>
      <w:r>
        <w:rPr>
          <w:rFonts w:cs="Times New Roman"/>
          <w:color w:val="00AE00"/>
          <w:sz w:val="22"/>
          <w:szCs w:val="22"/>
        </w:rPr>
        <w:t>/proyecto/</w:t>
      </w:r>
      <w:proofErr w:type="spellStart"/>
      <w:r>
        <w:rPr>
          <w:rFonts w:cs="Times New Roman"/>
          <w:color w:val="00AE00"/>
          <w:sz w:val="22"/>
          <w:szCs w:val="22"/>
        </w:rPr>
        <w:t>src</w:t>
      </w:r>
      <w:proofErr w:type="spellEnd"/>
      <w:r>
        <w:rPr>
          <w:rFonts w:cs="Times New Roman"/>
          <w:color w:val="00AE00"/>
          <w:sz w:val="22"/>
          <w:szCs w:val="22"/>
        </w:rPr>
        <w:t>]:</w:t>
      </w:r>
      <w:r>
        <w:rPr>
          <w:rFonts w:cs="Times New Roman"/>
          <w:sz w:val="22"/>
          <w:szCs w:val="22"/>
        </w:rPr>
        <w:t xml:space="preserve">  se deja el valor por defecto (</w:t>
      </w:r>
      <w:proofErr w:type="spellStart"/>
      <w:r>
        <w:rPr>
          <w:rFonts w:cs="Times New Roman"/>
          <w:sz w:val="22"/>
          <w:szCs w:val="22"/>
        </w:rPr>
        <w:t>enter</w:t>
      </w:r>
      <w:proofErr w:type="spellEnd"/>
      <w:r>
        <w:rPr>
          <w:rFonts w:cs="Times New Roman"/>
          <w:sz w:val="22"/>
          <w:szCs w:val="22"/>
        </w:rPr>
        <w:t>)</w:t>
      </w:r>
    </w:p>
    <w:p xmlns:wp14="http://schemas.microsoft.com/office/word/2010/wordml" w14:paraId="789BE8F5" wp14:textId="77777777" w:rsidR="00A443EE" w:rsidRDefault="00A443EE">
      <w:pPr>
        <w:rPr>
          <w:rFonts w:cs="Times New Roman"/>
          <w:sz w:val="22"/>
          <w:szCs w:val="22"/>
        </w:rPr>
      </w:pPr>
    </w:p>
    <w:p xmlns:wp14="http://schemas.microsoft.com/office/word/2010/wordml" w14:paraId="27763591" wp14:textId="77777777" w:rsidR="00A443EE" w:rsidRPr="00E70613" w:rsidRDefault="00A443EE">
      <w:pPr>
        <w:rPr>
          <w:rFonts w:cs="Times New Roman"/>
          <w:sz w:val="22"/>
          <w:szCs w:val="22"/>
          <w:lang w:val="en-US"/>
        </w:rPr>
      </w:pPr>
      <w:r w:rsidRPr="00E70613">
        <w:rPr>
          <w:rFonts w:cs="Times New Roman"/>
          <w:color w:val="00AE00"/>
          <w:sz w:val="22"/>
          <w:szCs w:val="22"/>
          <w:lang w:val="en-US"/>
        </w:rPr>
        <w:t>Configuration format (</w:t>
      </w:r>
      <w:proofErr w:type="spellStart"/>
      <w:r w:rsidRPr="00E70613">
        <w:rPr>
          <w:rFonts w:cs="Times New Roman"/>
          <w:color w:val="00AE00"/>
          <w:sz w:val="22"/>
          <w:szCs w:val="22"/>
          <w:lang w:val="en-US"/>
        </w:rPr>
        <w:t>yml</w:t>
      </w:r>
      <w:proofErr w:type="spellEnd"/>
      <w:r w:rsidRPr="00E70613">
        <w:rPr>
          <w:rFonts w:cs="Times New Roman"/>
          <w:color w:val="00AE00"/>
          <w:sz w:val="22"/>
          <w:szCs w:val="22"/>
          <w:lang w:val="en-US"/>
        </w:rPr>
        <w:t xml:space="preserve">, xml, </w:t>
      </w:r>
      <w:proofErr w:type="spellStart"/>
      <w:r w:rsidRPr="00E70613">
        <w:rPr>
          <w:rFonts w:cs="Times New Roman"/>
          <w:color w:val="00AE00"/>
          <w:sz w:val="22"/>
          <w:szCs w:val="22"/>
          <w:lang w:val="en-US"/>
        </w:rPr>
        <w:t>php</w:t>
      </w:r>
      <w:proofErr w:type="spellEnd"/>
      <w:r w:rsidRPr="00E70613">
        <w:rPr>
          <w:rFonts w:cs="Times New Roman"/>
          <w:color w:val="00AE00"/>
          <w:sz w:val="22"/>
          <w:szCs w:val="22"/>
          <w:lang w:val="en-US"/>
        </w:rPr>
        <w:t xml:space="preserve">, or annotation) [annotation]: </w:t>
      </w:r>
      <w:proofErr w:type="spellStart"/>
      <w:r w:rsidRPr="00E70613">
        <w:rPr>
          <w:rFonts w:cs="Times New Roman"/>
          <w:color w:val="00AE00"/>
          <w:sz w:val="22"/>
          <w:szCs w:val="22"/>
          <w:lang w:val="en-US"/>
        </w:rPr>
        <w:t>yml</w:t>
      </w:r>
      <w:proofErr w:type="spellEnd"/>
      <w:r w:rsidRPr="00E70613">
        <w:rPr>
          <w:rFonts w:cs="Times New Roman"/>
          <w:sz w:val="22"/>
          <w:szCs w:val="22"/>
          <w:lang w:val="en-US"/>
        </w:rPr>
        <w:tab/>
      </w:r>
      <w:proofErr w:type="spellStart"/>
      <w:r w:rsidRPr="00E70613">
        <w:rPr>
          <w:rFonts w:cs="Times New Roman"/>
          <w:sz w:val="22"/>
          <w:szCs w:val="22"/>
          <w:lang w:val="en-US"/>
        </w:rPr>
        <w:t>formato</w:t>
      </w:r>
      <w:proofErr w:type="spellEnd"/>
      <w:r w:rsidRPr="00E70613">
        <w:rPr>
          <w:rFonts w:cs="Times New Roman"/>
          <w:sz w:val="22"/>
          <w:szCs w:val="22"/>
          <w:lang w:val="en-US"/>
        </w:rPr>
        <w:t xml:space="preserve"> de </w:t>
      </w:r>
      <w:proofErr w:type="spellStart"/>
      <w:r w:rsidRPr="00E70613">
        <w:rPr>
          <w:rFonts w:cs="Times New Roman"/>
          <w:sz w:val="22"/>
          <w:szCs w:val="22"/>
          <w:lang w:val="en-US"/>
        </w:rPr>
        <w:t>configuración</w:t>
      </w:r>
      <w:proofErr w:type="spellEnd"/>
      <w:r w:rsidRPr="00E70613">
        <w:rPr>
          <w:rFonts w:cs="Times New Roman"/>
          <w:sz w:val="22"/>
          <w:szCs w:val="22"/>
          <w:lang w:val="en-US"/>
        </w:rPr>
        <w:t xml:space="preserve">, se </w:t>
      </w:r>
      <w:proofErr w:type="spellStart"/>
      <w:r w:rsidRPr="00E70613">
        <w:rPr>
          <w:rFonts w:cs="Times New Roman"/>
          <w:sz w:val="22"/>
          <w:szCs w:val="22"/>
          <w:lang w:val="en-US"/>
        </w:rPr>
        <w:t>usa</w:t>
      </w:r>
      <w:proofErr w:type="spellEnd"/>
      <w:r w:rsidRPr="00E70613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E70613">
        <w:rPr>
          <w:rFonts w:cs="Times New Roman"/>
          <w:sz w:val="22"/>
          <w:szCs w:val="22"/>
          <w:lang w:val="en-US"/>
        </w:rPr>
        <w:t>yml</w:t>
      </w:r>
      <w:proofErr w:type="spellEnd"/>
      <w:r w:rsidRPr="00E70613">
        <w:rPr>
          <w:rFonts w:cs="Times New Roman"/>
          <w:sz w:val="22"/>
          <w:szCs w:val="22"/>
          <w:lang w:val="en-US"/>
        </w:rPr>
        <w:t xml:space="preserve"> </w:t>
      </w:r>
    </w:p>
    <w:p xmlns:wp14="http://schemas.microsoft.com/office/word/2010/wordml" w14:paraId="531143B0" wp14:textId="77777777" w:rsidR="00A443EE" w:rsidRPr="00E70613" w:rsidRDefault="00A443EE">
      <w:pPr>
        <w:rPr>
          <w:rFonts w:cs="Times New Roman"/>
          <w:sz w:val="22"/>
          <w:szCs w:val="22"/>
          <w:lang w:val="en-US"/>
        </w:rPr>
      </w:pPr>
    </w:p>
    <w:p xmlns:wp14="http://schemas.microsoft.com/office/word/2010/wordml" w14:paraId="52F4F4BC" wp14:textId="77777777" w:rsidR="00A443EE" w:rsidRDefault="00A443EE">
      <w:pPr>
        <w:rPr>
          <w:rFonts w:cs="Times New Roman"/>
          <w:sz w:val="22"/>
          <w:szCs w:val="22"/>
        </w:rPr>
      </w:pPr>
      <w:r w:rsidRPr="00E70613">
        <w:rPr>
          <w:rFonts w:cs="Times New Roman"/>
          <w:color w:val="00AE00"/>
          <w:sz w:val="22"/>
          <w:szCs w:val="22"/>
          <w:lang w:val="en-US"/>
        </w:rPr>
        <w:t>Do you want to generate the whole directory structure [no]?</w:t>
      </w:r>
      <w:r w:rsidRPr="00E70613">
        <w:rPr>
          <w:rFonts w:cs="Times New Roman"/>
          <w:sz w:val="22"/>
          <w:szCs w:val="22"/>
          <w:lang w:val="en-US"/>
        </w:rPr>
        <w:t xml:space="preserve">  </w:t>
      </w:r>
      <w:r>
        <w:rPr>
          <w:rFonts w:cs="Times New Roman"/>
          <w:sz w:val="22"/>
          <w:szCs w:val="22"/>
        </w:rPr>
        <w:t>se deja el valor por defecto (</w:t>
      </w:r>
      <w:proofErr w:type="spellStart"/>
      <w:r>
        <w:rPr>
          <w:rFonts w:cs="Times New Roman"/>
          <w:sz w:val="22"/>
          <w:szCs w:val="22"/>
        </w:rPr>
        <w:t>enter</w:t>
      </w:r>
      <w:proofErr w:type="spellEnd"/>
      <w:r>
        <w:rPr>
          <w:rFonts w:cs="Times New Roman"/>
          <w:sz w:val="22"/>
          <w:szCs w:val="22"/>
        </w:rPr>
        <w:t>)</w:t>
      </w:r>
    </w:p>
    <w:p xmlns:wp14="http://schemas.microsoft.com/office/word/2010/wordml" w14:paraId="0F4CBF04" wp14:textId="77777777" w:rsidR="00A443EE" w:rsidRDefault="00A443EE">
      <w:pPr>
        <w:rPr>
          <w:rFonts w:cs="Times New Roman"/>
          <w:sz w:val="22"/>
          <w:szCs w:val="22"/>
        </w:rPr>
      </w:pPr>
    </w:p>
    <w:p xmlns:wp14="http://schemas.microsoft.com/office/word/2010/wordml" w14:paraId="718BE560" wp14:textId="77777777" w:rsidR="00A443EE" w:rsidRPr="00E70613" w:rsidRDefault="00A443EE">
      <w:pPr>
        <w:rPr>
          <w:rFonts w:cs="Times New Roman"/>
          <w:sz w:val="22"/>
          <w:szCs w:val="22"/>
          <w:lang w:val="en-US"/>
        </w:rPr>
      </w:pPr>
      <w:r w:rsidRPr="00E70613">
        <w:rPr>
          <w:rFonts w:cs="Times New Roman"/>
          <w:color w:val="00AE00"/>
          <w:sz w:val="22"/>
          <w:szCs w:val="22"/>
          <w:lang w:val="en-US"/>
        </w:rPr>
        <w:t xml:space="preserve">Do you confirm generation [yes]? </w:t>
      </w:r>
      <w:r w:rsidRPr="00E70613">
        <w:rPr>
          <w:rFonts w:cs="Times New Roman"/>
          <w:sz w:val="22"/>
          <w:szCs w:val="22"/>
          <w:lang w:val="en-US"/>
        </w:rPr>
        <w:tab/>
      </w:r>
      <w:r w:rsidRPr="00E70613">
        <w:rPr>
          <w:rFonts w:cs="Times New Roman"/>
          <w:sz w:val="22"/>
          <w:szCs w:val="22"/>
          <w:lang w:val="en-US"/>
        </w:rPr>
        <w:t xml:space="preserve"> (enter) </w:t>
      </w:r>
    </w:p>
    <w:p xmlns:wp14="http://schemas.microsoft.com/office/word/2010/wordml" w14:paraId="6231F7CF" wp14:textId="77777777" w:rsidR="00A443EE" w:rsidRPr="00E70613" w:rsidRDefault="00A443EE">
      <w:pPr>
        <w:rPr>
          <w:rFonts w:cs="Times New Roman"/>
          <w:sz w:val="22"/>
          <w:szCs w:val="22"/>
          <w:lang w:val="en-US"/>
        </w:rPr>
      </w:pPr>
    </w:p>
    <w:p xmlns:wp14="http://schemas.microsoft.com/office/word/2010/wordml" w14:paraId="17192B16" wp14:textId="77777777" w:rsidR="00A443EE" w:rsidRPr="00E70613" w:rsidRDefault="00A443EE">
      <w:pPr>
        <w:rPr>
          <w:rFonts w:cs="Times New Roman"/>
          <w:sz w:val="22"/>
          <w:szCs w:val="22"/>
          <w:lang w:val="en-US"/>
        </w:rPr>
      </w:pPr>
      <w:r w:rsidRPr="00E70613">
        <w:rPr>
          <w:rFonts w:cs="Times New Roman"/>
          <w:color w:val="00AE00"/>
          <w:sz w:val="22"/>
          <w:szCs w:val="22"/>
          <w:lang w:val="en-US"/>
        </w:rPr>
        <w:t xml:space="preserve">Confirm automatic update of your kernel [yes]? </w:t>
      </w:r>
      <w:r w:rsidRPr="00E70613">
        <w:rPr>
          <w:rFonts w:cs="Times New Roman"/>
          <w:sz w:val="22"/>
          <w:szCs w:val="22"/>
          <w:lang w:val="en-US"/>
        </w:rPr>
        <w:tab/>
      </w:r>
      <w:r w:rsidRPr="00E70613">
        <w:rPr>
          <w:rFonts w:cs="Times New Roman"/>
          <w:sz w:val="22"/>
          <w:szCs w:val="22"/>
          <w:lang w:val="en-US"/>
        </w:rPr>
        <w:t>(enter)</w:t>
      </w:r>
    </w:p>
    <w:p xmlns:wp14="http://schemas.microsoft.com/office/word/2010/wordml" w14:paraId="1F9599EB" wp14:textId="77777777" w:rsidR="00A443EE" w:rsidRPr="00E70613" w:rsidRDefault="00A443EE">
      <w:pPr>
        <w:rPr>
          <w:rFonts w:cs="Times New Roman"/>
          <w:sz w:val="22"/>
          <w:szCs w:val="22"/>
          <w:lang w:val="en-US"/>
        </w:rPr>
      </w:pPr>
    </w:p>
    <w:p xmlns:wp14="http://schemas.microsoft.com/office/word/2010/wordml" w14:paraId="3B12AF74" wp14:textId="77777777" w:rsidR="00A443EE" w:rsidRDefault="00A443EE">
      <w:pPr>
        <w:rPr>
          <w:rFonts w:cs="Times New Roman"/>
          <w:sz w:val="22"/>
          <w:szCs w:val="22"/>
        </w:rPr>
      </w:pPr>
      <w:r w:rsidRPr="00E70613">
        <w:rPr>
          <w:rFonts w:cs="Times New Roman"/>
          <w:color w:val="00AE00"/>
          <w:sz w:val="22"/>
          <w:szCs w:val="22"/>
          <w:lang w:val="en-US"/>
        </w:rPr>
        <w:t>Confirm automatic update of your Routing [yes]?</w:t>
      </w:r>
      <w:r w:rsidRPr="00E70613">
        <w:rPr>
          <w:rFonts w:cs="Times New Roman"/>
          <w:sz w:val="22"/>
          <w:szCs w:val="22"/>
          <w:lang w:val="en-US"/>
        </w:rPr>
        <w:t xml:space="preserve"> </w:t>
      </w:r>
      <w:r w:rsidRPr="00E70613">
        <w:rPr>
          <w:rFonts w:cs="Times New Roman"/>
          <w:sz w:val="22"/>
          <w:szCs w:val="22"/>
          <w:lang w:val="en-US"/>
        </w:rPr>
        <w:tab/>
      </w:r>
      <w:r>
        <w:rPr>
          <w:rFonts w:cs="Times New Roman"/>
          <w:sz w:val="22"/>
          <w:szCs w:val="22"/>
        </w:rPr>
        <w:t>(</w:t>
      </w:r>
      <w:proofErr w:type="spellStart"/>
      <w:r>
        <w:rPr>
          <w:rFonts w:cs="Times New Roman"/>
          <w:sz w:val="22"/>
          <w:szCs w:val="22"/>
        </w:rPr>
        <w:t>enter</w:t>
      </w:r>
      <w:proofErr w:type="spellEnd"/>
      <w:r>
        <w:rPr>
          <w:rFonts w:cs="Times New Roman"/>
          <w:sz w:val="22"/>
          <w:szCs w:val="22"/>
        </w:rPr>
        <w:t>)</w:t>
      </w:r>
    </w:p>
    <w:p xmlns:wp14="http://schemas.microsoft.com/office/word/2010/wordml" w14:paraId="5AC9A47C" wp14:textId="77777777" w:rsidR="00A443EE" w:rsidRDefault="00A443EE">
      <w:pPr>
        <w:rPr>
          <w:rFonts w:cs="Times New Roman"/>
          <w:sz w:val="22"/>
          <w:szCs w:val="22"/>
        </w:rPr>
      </w:pPr>
    </w:p>
    <w:p xmlns:wp14="http://schemas.microsoft.com/office/word/2010/wordml" w14:paraId="3455616B" wp14:textId="77777777" w:rsidR="00A443EE" w:rsidRDefault="00A443EE">
      <w:pPr>
        <w:rPr>
          <w:rFonts w:cs="Times New Roman"/>
          <w:sz w:val="22"/>
          <w:szCs w:val="22"/>
        </w:rPr>
      </w:pPr>
    </w:p>
    <w:p xmlns:wp14="http://schemas.microsoft.com/office/word/2010/wordml" w14:paraId="11E1C3B1" wp14:textId="77777777" w:rsidR="00A443EE" w:rsidRDefault="00A443EE">
      <w:pPr>
        <w:rPr>
          <w:rFonts w:cs="Times New Roman"/>
          <w:sz w:val="22"/>
          <w:szCs w:val="22"/>
        </w:rPr>
      </w:pPr>
    </w:p>
    <w:p xmlns:wp14="http://schemas.microsoft.com/office/word/2010/wordml" w14:paraId="3E39BA85" wp14:textId="77777777" w:rsidR="00A443EE" w:rsidRDefault="00A443EE">
      <w:pPr>
        <w:rPr>
          <w:rFonts w:cs="Times New Roman"/>
          <w:sz w:val="22"/>
          <w:szCs w:val="22"/>
        </w:rPr>
      </w:pPr>
      <w:r>
        <w:rPr>
          <w:rFonts w:cs="Times New Roman"/>
          <w:b/>
          <w:bCs/>
          <w:sz w:val="22"/>
          <w:szCs w:val="22"/>
        </w:rPr>
        <w:t>IMPORTAR BASE DE DATOS EXISTENTE A SYMFONY</w:t>
      </w:r>
    </w:p>
    <w:p xmlns:wp14="http://schemas.microsoft.com/office/word/2010/wordml" w14:paraId="31FB8912" wp14:textId="77777777" w:rsidR="00A443EE" w:rsidRDefault="00A443EE">
      <w:pPr>
        <w:rPr>
          <w:rFonts w:cs="Times New Roman"/>
          <w:sz w:val="22"/>
          <w:szCs w:val="22"/>
        </w:rPr>
      </w:pPr>
    </w:p>
    <w:p xmlns:wp14="http://schemas.microsoft.com/office/word/2010/wordml" w14:paraId="5D3BCB26" wp14:textId="77777777" w:rsidR="00A443EE" w:rsidRDefault="00A443EE">
      <w:p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Pasos para importar una base de datos en </w:t>
      </w:r>
      <w:proofErr w:type="spellStart"/>
      <w:r>
        <w:rPr>
          <w:rFonts w:cs="Times New Roman"/>
          <w:sz w:val="22"/>
          <w:szCs w:val="22"/>
        </w:rPr>
        <w:t>Symfony</w:t>
      </w:r>
      <w:proofErr w:type="spellEnd"/>
    </w:p>
    <w:p xmlns:wp14="http://schemas.microsoft.com/office/word/2010/wordml" w14:paraId="58B03B14" wp14:textId="77777777" w:rsidR="00A443EE" w:rsidRDefault="00A443EE">
      <w:pPr>
        <w:numPr>
          <w:ilvl w:val="0"/>
          <w:numId w:val="1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Crear un </w:t>
      </w:r>
      <w:proofErr w:type="spellStart"/>
      <w:r>
        <w:rPr>
          <w:rFonts w:cs="Times New Roman"/>
          <w:sz w:val="22"/>
          <w:szCs w:val="22"/>
        </w:rPr>
        <w:t>bundle</w:t>
      </w:r>
      <w:proofErr w:type="spellEnd"/>
      <w:r>
        <w:rPr>
          <w:rFonts w:cs="Times New Roman"/>
          <w:sz w:val="22"/>
          <w:szCs w:val="22"/>
        </w:rPr>
        <w:t xml:space="preserve"> llamado “</w:t>
      </w:r>
      <w:proofErr w:type="spellStart"/>
      <w:r>
        <w:rPr>
          <w:rFonts w:cs="Times New Roman"/>
          <w:sz w:val="22"/>
          <w:szCs w:val="22"/>
        </w:rPr>
        <w:t>DataBundle</w:t>
      </w:r>
      <w:proofErr w:type="spellEnd"/>
      <w:r>
        <w:rPr>
          <w:rFonts w:cs="Times New Roman"/>
          <w:sz w:val="22"/>
          <w:szCs w:val="22"/>
        </w:rPr>
        <w:t xml:space="preserve">” si no existe, este </w:t>
      </w:r>
      <w:proofErr w:type="spellStart"/>
      <w:r>
        <w:rPr>
          <w:rFonts w:cs="Times New Roman"/>
          <w:sz w:val="22"/>
          <w:szCs w:val="22"/>
        </w:rPr>
        <w:t>bundle</w:t>
      </w:r>
      <w:proofErr w:type="spellEnd"/>
      <w:r>
        <w:rPr>
          <w:rFonts w:cs="Times New Roman"/>
          <w:sz w:val="22"/>
          <w:szCs w:val="22"/>
        </w:rPr>
        <w:t xml:space="preserve"> no tendrá programación solo almacenara la entidades de la base de datos para ser usadas desde los demás </w:t>
      </w:r>
      <w:proofErr w:type="spellStart"/>
      <w:r>
        <w:rPr>
          <w:rFonts w:cs="Times New Roman"/>
          <w:sz w:val="22"/>
          <w:szCs w:val="22"/>
        </w:rPr>
        <w:t>bundles</w:t>
      </w:r>
      <w:proofErr w:type="spellEnd"/>
      <w:r>
        <w:rPr>
          <w:rFonts w:cs="Times New Roman"/>
          <w:sz w:val="22"/>
          <w:szCs w:val="22"/>
        </w:rPr>
        <w:t>, debe eliminarse toda la funcionalidad que se carga por defecto.</w:t>
      </w:r>
    </w:p>
    <w:p xmlns:wp14="http://schemas.microsoft.com/office/word/2010/wordml" w14:paraId="204E4597" wp14:textId="77777777" w:rsidR="00A443EE" w:rsidRDefault="00A443EE">
      <w:pPr>
        <w:numPr>
          <w:ilvl w:val="0"/>
          <w:numId w:val="1"/>
        </w:numPr>
        <w:rPr>
          <w:rFonts w:cs="Times New Roman"/>
          <w:color w:val="00AE00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Ejecutar </w:t>
      </w:r>
    </w:p>
    <w:p xmlns:wp14="http://schemas.microsoft.com/office/word/2010/wordml" w14:paraId="458E5A84" wp14:textId="77777777" w:rsidR="00A443EE" w:rsidRPr="00E70613" w:rsidRDefault="00A443EE">
      <w:pPr>
        <w:rPr>
          <w:rFonts w:cs="Times New Roman"/>
          <w:sz w:val="22"/>
          <w:szCs w:val="22"/>
          <w:lang w:val="en-US"/>
        </w:rPr>
      </w:pPr>
      <w:proofErr w:type="spellStart"/>
      <w:r w:rsidRPr="00E70613">
        <w:rPr>
          <w:rFonts w:cs="Times New Roman"/>
          <w:color w:val="00AE00"/>
          <w:sz w:val="22"/>
          <w:szCs w:val="22"/>
          <w:lang w:val="en-US"/>
        </w:rPr>
        <w:t>php</w:t>
      </w:r>
      <w:proofErr w:type="spellEnd"/>
      <w:r w:rsidRPr="00E70613">
        <w:rPr>
          <w:rFonts w:cs="Times New Roman"/>
          <w:color w:val="00AE00"/>
          <w:sz w:val="22"/>
          <w:szCs w:val="22"/>
          <w:lang w:val="en-US"/>
        </w:rPr>
        <w:t xml:space="preserve"> app/console </w:t>
      </w:r>
      <w:proofErr w:type="spellStart"/>
      <w:r w:rsidRPr="00E70613">
        <w:rPr>
          <w:rFonts w:cs="Times New Roman"/>
          <w:color w:val="00AE00"/>
          <w:sz w:val="22"/>
          <w:szCs w:val="22"/>
          <w:lang w:val="en-US"/>
        </w:rPr>
        <w:t>doctrine:mapping:convert</w:t>
      </w:r>
      <w:proofErr w:type="spellEnd"/>
      <w:r w:rsidRPr="00E70613">
        <w:rPr>
          <w:rFonts w:cs="Times New Roman"/>
          <w:color w:val="00AE00"/>
          <w:sz w:val="22"/>
          <w:szCs w:val="22"/>
          <w:lang w:val="en-US"/>
        </w:rPr>
        <w:t xml:space="preserve"> xml ./</w:t>
      </w:r>
      <w:proofErr w:type="spellStart"/>
      <w:r w:rsidRPr="00E70613">
        <w:rPr>
          <w:rFonts w:cs="Times New Roman"/>
          <w:color w:val="00AE00"/>
          <w:sz w:val="22"/>
          <w:szCs w:val="22"/>
          <w:lang w:val="en-US"/>
        </w:rPr>
        <w:t>src</w:t>
      </w:r>
      <w:proofErr w:type="spellEnd"/>
      <w:r w:rsidRPr="00E70613">
        <w:rPr>
          <w:rFonts w:cs="Times New Roman"/>
          <w:color w:val="00AE00"/>
          <w:sz w:val="22"/>
          <w:szCs w:val="22"/>
          <w:lang w:val="en-US"/>
        </w:rPr>
        <w:t>/AT/</w:t>
      </w:r>
      <w:proofErr w:type="spellStart"/>
      <w:r w:rsidRPr="00E70613">
        <w:rPr>
          <w:rFonts w:cs="Times New Roman"/>
          <w:color w:val="00AE00"/>
          <w:sz w:val="22"/>
          <w:szCs w:val="22"/>
          <w:lang w:val="en-US"/>
        </w:rPr>
        <w:t>DataBundle</w:t>
      </w:r>
      <w:proofErr w:type="spellEnd"/>
      <w:r w:rsidRPr="00E70613">
        <w:rPr>
          <w:rFonts w:cs="Times New Roman"/>
          <w:color w:val="00AE00"/>
          <w:sz w:val="22"/>
          <w:szCs w:val="22"/>
          <w:lang w:val="en-US"/>
        </w:rPr>
        <w:t>/Resources/</w:t>
      </w:r>
      <w:proofErr w:type="spellStart"/>
      <w:r w:rsidRPr="00E70613">
        <w:rPr>
          <w:rFonts w:cs="Times New Roman"/>
          <w:color w:val="00AE00"/>
          <w:sz w:val="22"/>
          <w:szCs w:val="22"/>
          <w:lang w:val="en-US"/>
        </w:rPr>
        <w:t>config</w:t>
      </w:r>
      <w:proofErr w:type="spellEnd"/>
      <w:r w:rsidRPr="00E70613">
        <w:rPr>
          <w:rFonts w:cs="Times New Roman"/>
          <w:color w:val="00AE00"/>
          <w:sz w:val="22"/>
          <w:szCs w:val="22"/>
          <w:lang w:val="en-US"/>
        </w:rPr>
        <w:t>/doctrine/metadata/</w:t>
      </w:r>
      <w:proofErr w:type="spellStart"/>
      <w:r w:rsidRPr="00E70613">
        <w:rPr>
          <w:rFonts w:cs="Times New Roman"/>
          <w:color w:val="00AE00"/>
          <w:sz w:val="22"/>
          <w:szCs w:val="22"/>
          <w:lang w:val="en-US"/>
        </w:rPr>
        <w:t>orm</w:t>
      </w:r>
      <w:proofErr w:type="spellEnd"/>
      <w:r w:rsidRPr="00E70613">
        <w:rPr>
          <w:rFonts w:cs="Times New Roman"/>
          <w:color w:val="00AE00"/>
          <w:sz w:val="22"/>
          <w:szCs w:val="22"/>
          <w:lang w:val="en-US"/>
        </w:rPr>
        <w:t xml:space="preserve"> --from-database –force</w:t>
      </w:r>
    </w:p>
    <w:p xmlns:wp14="http://schemas.microsoft.com/office/word/2010/wordml" w14:paraId="6AC18AA2" wp14:textId="77777777" w:rsidR="00A443EE" w:rsidRDefault="00A443EE">
      <w:pPr>
        <w:numPr>
          <w:ilvl w:val="0"/>
          <w:numId w:val="1"/>
        </w:numPr>
        <w:rPr>
          <w:rFonts w:cs="Times New Roman"/>
          <w:color w:val="00AE00"/>
          <w:sz w:val="22"/>
          <w:szCs w:val="22"/>
        </w:rPr>
      </w:pPr>
      <w:r>
        <w:rPr>
          <w:rFonts w:cs="Times New Roman"/>
          <w:sz w:val="22"/>
          <w:szCs w:val="22"/>
        </w:rPr>
        <w:t>Ejecutar</w:t>
      </w:r>
    </w:p>
    <w:p xmlns:wp14="http://schemas.microsoft.com/office/word/2010/wordml" w14:paraId="66527F35" wp14:textId="77777777" w:rsidR="00A443EE" w:rsidRPr="00E70613" w:rsidRDefault="00A443EE">
      <w:pPr>
        <w:pStyle w:val="Textopreformateado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E70613">
        <w:rPr>
          <w:rFonts w:ascii="Times New Roman" w:hAnsi="Times New Roman" w:cs="Times New Roman"/>
          <w:color w:val="00AE00"/>
          <w:sz w:val="22"/>
          <w:szCs w:val="22"/>
          <w:lang w:val="en-US"/>
        </w:rPr>
        <w:t>php</w:t>
      </w:r>
      <w:proofErr w:type="spellEnd"/>
      <w:r w:rsidRPr="00E70613">
        <w:rPr>
          <w:rFonts w:ascii="Times New Roman" w:hAnsi="Times New Roman" w:cs="Times New Roman"/>
          <w:color w:val="00AE00"/>
          <w:sz w:val="22"/>
          <w:szCs w:val="22"/>
          <w:lang w:val="en-US"/>
        </w:rPr>
        <w:t xml:space="preserve"> app/console </w:t>
      </w:r>
      <w:proofErr w:type="spellStart"/>
      <w:r w:rsidRPr="00E70613">
        <w:rPr>
          <w:rFonts w:ascii="Times New Roman" w:hAnsi="Times New Roman" w:cs="Times New Roman"/>
          <w:color w:val="00AE00"/>
          <w:sz w:val="22"/>
          <w:szCs w:val="22"/>
          <w:lang w:val="en-US"/>
        </w:rPr>
        <w:t>doctrine:mapping:import</w:t>
      </w:r>
      <w:proofErr w:type="spellEnd"/>
      <w:r w:rsidRPr="00E70613">
        <w:rPr>
          <w:rFonts w:ascii="Times New Roman" w:hAnsi="Times New Roman" w:cs="Times New Roman"/>
          <w:color w:val="00AE00"/>
          <w:sz w:val="22"/>
          <w:szCs w:val="22"/>
          <w:lang w:val="en-US"/>
        </w:rPr>
        <w:t xml:space="preserve"> </w:t>
      </w:r>
      <w:proofErr w:type="spellStart"/>
      <w:r w:rsidRPr="00E70613">
        <w:rPr>
          <w:rFonts w:ascii="Times New Roman" w:hAnsi="Times New Roman" w:cs="Times New Roman"/>
          <w:color w:val="00AE00"/>
          <w:sz w:val="22"/>
          <w:szCs w:val="22"/>
          <w:lang w:val="en-US"/>
        </w:rPr>
        <w:t>DataBundle</w:t>
      </w:r>
      <w:proofErr w:type="spellEnd"/>
      <w:r w:rsidRPr="00E70613">
        <w:rPr>
          <w:rFonts w:ascii="Times New Roman" w:hAnsi="Times New Roman" w:cs="Times New Roman"/>
          <w:color w:val="00AE00"/>
          <w:sz w:val="22"/>
          <w:szCs w:val="22"/>
          <w:lang w:val="en-US"/>
        </w:rPr>
        <w:t xml:space="preserve"> annotation</w:t>
      </w:r>
    </w:p>
    <w:p xmlns:wp14="http://schemas.microsoft.com/office/word/2010/wordml" w14:paraId="2DB107D6" wp14:textId="77777777" w:rsidR="00A443EE" w:rsidRDefault="00A443EE">
      <w:pPr>
        <w:numPr>
          <w:ilvl w:val="0"/>
          <w:numId w:val="1"/>
        </w:numPr>
        <w:rPr>
          <w:rFonts w:cs="Times New Roman"/>
          <w:color w:val="00AE00"/>
          <w:sz w:val="22"/>
          <w:szCs w:val="22"/>
        </w:rPr>
      </w:pPr>
      <w:r>
        <w:rPr>
          <w:rFonts w:cs="Times New Roman"/>
          <w:sz w:val="22"/>
          <w:szCs w:val="22"/>
        </w:rPr>
        <w:t>Ejecutar</w:t>
      </w:r>
    </w:p>
    <w:p xmlns:wp14="http://schemas.microsoft.com/office/word/2010/wordml" w14:paraId="01F0E132" wp14:textId="77777777" w:rsidR="00A443EE" w:rsidRPr="00E70613" w:rsidRDefault="00A443EE">
      <w:pPr>
        <w:pStyle w:val="Textopreformateado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E70613">
        <w:rPr>
          <w:rFonts w:ascii="Times New Roman" w:hAnsi="Times New Roman" w:cs="Times New Roman"/>
          <w:color w:val="00AE00"/>
          <w:sz w:val="22"/>
          <w:szCs w:val="22"/>
          <w:lang w:val="en-US"/>
        </w:rPr>
        <w:t>php</w:t>
      </w:r>
      <w:proofErr w:type="spellEnd"/>
      <w:r w:rsidRPr="00E70613">
        <w:rPr>
          <w:rFonts w:ascii="Times New Roman" w:hAnsi="Times New Roman" w:cs="Times New Roman"/>
          <w:color w:val="00AE00"/>
          <w:sz w:val="22"/>
          <w:szCs w:val="22"/>
          <w:lang w:val="en-US"/>
        </w:rPr>
        <w:t xml:space="preserve"> app/console </w:t>
      </w:r>
      <w:proofErr w:type="spellStart"/>
      <w:r w:rsidRPr="00E70613">
        <w:rPr>
          <w:rFonts w:ascii="Times New Roman" w:hAnsi="Times New Roman" w:cs="Times New Roman"/>
          <w:color w:val="00AE00"/>
          <w:sz w:val="22"/>
          <w:szCs w:val="22"/>
          <w:lang w:val="en-US"/>
        </w:rPr>
        <w:t>doctrine:generate:entities</w:t>
      </w:r>
      <w:proofErr w:type="spellEnd"/>
      <w:r w:rsidRPr="00E70613">
        <w:rPr>
          <w:rFonts w:ascii="Times New Roman" w:hAnsi="Times New Roman" w:cs="Times New Roman"/>
          <w:color w:val="00AE00"/>
          <w:sz w:val="22"/>
          <w:szCs w:val="22"/>
          <w:lang w:val="en-US"/>
        </w:rPr>
        <w:t xml:space="preserve"> </w:t>
      </w:r>
      <w:proofErr w:type="spellStart"/>
      <w:r w:rsidRPr="00E70613">
        <w:rPr>
          <w:rFonts w:ascii="Times New Roman" w:hAnsi="Times New Roman" w:cs="Times New Roman"/>
          <w:color w:val="00AE00"/>
          <w:sz w:val="22"/>
          <w:szCs w:val="22"/>
          <w:lang w:val="en-US"/>
        </w:rPr>
        <w:t>DataBundle</w:t>
      </w:r>
      <w:proofErr w:type="spellEnd"/>
    </w:p>
    <w:p xmlns:wp14="http://schemas.microsoft.com/office/word/2010/wordml" w14:paraId="6A0774AD" wp14:textId="77777777" w:rsidR="00A443EE" w:rsidRPr="00E70613" w:rsidRDefault="00A443EE">
      <w:pPr>
        <w:rPr>
          <w:rFonts w:cs="Times New Roman"/>
          <w:sz w:val="22"/>
          <w:szCs w:val="22"/>
          <w:lang w:val="en-US"/>
        </w:rPr>
      </w:pPr>
    </w:p>
    <w:p xmlns:wp14="http://schemas.microsoft.com/office/word/2010/wordml" w14:paraId="2186B0FD" wp14:textId="77777777" w:rsidR="00A443EE" w:rsidRDefault="00A443EE">
      <w:pPr>
        <w:rPr>
          <w:rFonts w:cs="Times New Roman"/>
          <w:color w:val="00AE00"/>
          <w:sz w:val="22"/>
          <w:szCs w:val="22"/>
        </w:rPr>
      </w:pPr>
      <w:r>
        <w:rPr>
          <w:rFonts w:cs="Times New Roman"/>
          <w:sz w:val="22"/>
          <w:szCs w:val="22"/>
        </w:rPr>
        <w:t>Opción 2</w:t>
      </w:r>
    </w:p>
    <w:p xmlns:wp14="http://schemas.microsoft.com/office/word/2010/wordml" w14:paraId="15884438" wp14:textId="77777777" w:rsidR="00A443EE" w:rsidRDefault="00A443EE">
      <w:pPr>
        <w:rPr>
          <w:rFonts w:cs="Times New Roman"/>
          <w:sz w:val="22"/>
          <w:szCs w:val="22"/>
        </w:rPr>
      </w:pPr>
      <w:proofErr w:type="spellStart"/>
      <w:r>
        <w:rPr>
          <w:rFonts w:cs="Times New Roman"/>
          <w:color w:val="00AE00"/>
          <w:sz w:val="22"/>
          <w:szCs w:val="22"/>
        </w:rPr>
        <w:t>php</w:t>
      </w:r>
      <w:proofErr w:type="spellEnd"/>
      <w:r>
        <w:rPr>
          <w:rFonts w:cs="Times New Roman"/>
          <w:color w:val="00AE00"/>
          <w:sz w:val="22"/>
          <w:szCs w:val="22"/>
        </w:rPr>
        <w:t xml:space="preserve"> </w:t>
      </w:r>
      <w:proofErr w:type="spellStart"/>
      <w:r>
        <w:rPr>
          <w:rFonts w:cs="Times New Roman"/>
          <w:color w:val="00AE00"/>
          <w:sz w:val="22"/>
          <w:szCs w:val="22"/>
        </w:rPr>
        <w:t>app</w:t>
      </w:r>
      <w:proofErr w:type="spellEnd"/>
      <w:r>
        <w:rPr>
          <w:rFonts w:cs="Times New Roman"/>
          <w:color w:val="00AE00"/>
          <w:sz w:val="22"/>
          <w:szCs w:val="22"/>
        </w:rPr>
        <w:t>\</w:t>
      </w:r>
      <w:proofErr w:type="spellStart"/>
      <w:r>
        <w:rPr>
          <w:rFonts w:cs="Times New Roman"/>
          <w:color w:val="00AE00"/>
          <w:sz w:val="22"/>
          <w:szCs w:val="22"/>
        </w:rPr>
        <w:t>console</w:t>
      </w:r>
      <w:proofErr w:type="spellEnd"/>
      <w:r>
        <w:rPr>
          <w:rFonts w:cs="Times New Roman"/>
          <w:color w:val="00AE00"/>
          <w:sz w:val="22"/>
          <w:szCs w:val="22"/>
        </w:rPr>
        <w:t xml:space="preserve"> </w:t>
      </w:r>
      <w:proofErr w:type="spellStart"/>
      <w:r>
        <w:rPr>
          <w:rFonts w:cs="Times New Roman"/>
          <w:color w:val="00AE00"/>
          <w:sz w:val="22"/>
          <w:szCs w:val="22"/>
        </w:rPr>
        <w:t>doctrine:mapping:import</w:t>
      </w:r>
      <w:proofErr w:type="spellEnd"/>
      <w:r>
        <w:rPr>
          <w:rFonts w:cs="Times New Roman"/>
          <w:color w:val="00AE00"/>
          <w:sz w:val="22"/>
          <w:szCs w:val="22"/>
        </w:rPr>
        <w:t xml:space="preserve"> </w:t>
      </w:r>
      <w:proofErr w:type="spellStart"/>
      <w:r>
        <w:rPr>
          <w:rFonts w:cs="Times New Roman"/>
          <w:color w:val="00AE00"/>
          <w:sz w:val="22"/>
          <w:szCs w:val="22"/>
        </w:rPr>
        <w:t>NameBundle</w:t>
      </w:r>
      <w:proofErr w:type="spellEnd"/>
      <w:r>
        <w:rPr>
          <w:rFonts w:cs="Times New Roman"/>
          <w:color w:val="00AE00"/>
          <w:sz w:val="22"/>
          <w:szCs w:val="22"/>
        </w:rPr>
        <w:t xml:space="preserve"> </w:t>
      </w:r>
      <w:proofErr w:type="spellStart"/>
      <w:r>
        <w:rPr>
          <w:rFonts w:cs="Times New Roman"/>
          <w:color w:val="00AE00"/>
          <w:sz w:val="22"/>
          <w:szCs w:val="22"/>
        </w:rPr>
        <w:t>yml</w:t>
      </w:r>
      <w:proofErr w:type="spellEnd"/>
      <w:r>
        <w:rPr>
          <w:rFonts w:cs="Times New Roman"/>
          <w:color w:val="00AE00"/>
          <w:sz w:val="22"/>
          <w:szCs w:val="22"/>
        </w:rPr>
        <w:t xml:space="preserve"> </w:t>
      </w:r>
      <w:r>
        <w:rPr>
          <w:rFonts w:cs="Times New Roman"/>
          <w:sz w:val="22"/>
          <w:szCs w:val="22"/>
        </w:rPr>
        <w:t>mapea toda la base de datos, en la ruta "</w:t>
      </w:r>
      <w:proofErr w:type="spellStart"/>
      <w:r>
        <w:rPr>
          <w:rFonts w:cs="Times New Roman"/>
          <w:sz w:val="22"/>
          <w:szCs w:val="22"/>
        </w:rPr>
        <w:t>src</w:t>
      </w:r>
      <w:proofErr w:type="spellEnd"/>
      <w:r>
        <w:rPr>
          <w:rFonts w:cs="Times New Roman"/>
          <w:sz w:val="22"/>
          <w:szCs w:val="22"/>
        </w:rPr>
        <w:t>/</w:t>
      </w:r>
      <w:proofErr w:type="spellStart"/>
      <w:r>
        <w:rPr>
          <w:rFonts w:cs="Times New Roman"/>
          <w:sz w:val="22"/>
          <w:szCs w:val="22"/>
        </w:rPr>
        <w:t>Namespace</w:t>
      </w:r>
      <w:proofErr w:type="spellEnd"/>
      <w:r>
        <w:rPr>
          <w:rFonts w:cs="Times New Roman"/>
          <w:sz w:val="22"/>
          <w:szCs w:val="22"/>
        </w:rPr>
        <w:t>/</w:t>
      </w:r>
      <w:proofErr w:type="spellStart"/>
      <w:r>
        <w:rPr>
          <w:rFonts w:cs="Times New Roman"/>
          <w:sz w:val="22"/>
          <w:szCs w:val="22"/>
        </w:rPr>
        <w:t>NameBundle</w:t>
      </w:r>
      <w:proofErr w:type="spellEnd"/>
      <w:r>
        <w:rPr>
          <w:rFonts w:cs="Times New Roman"/>
          <w:sz w:val="22"/>
          <w:szCs w:val="22"/>
        </w:rPr>
        <w:t>/</w:t>
      </w:r>
      <w:proofErr w:type="spellStart"/>
      <w:r>
        <w:rPr>
          <w:rFonts w:cs="Times New Roman"/>
          <w:sz w:val="22"/>
          <w:szCs w:val="22"/>
        </w:rPr>
        <w:t>Resources</w:t>
      </w:r>
      <w:proofErr w:type="spellEnd"/>
      <w:r>
        <w:rPr>
          <w:rFonts w:cs="Times New Roman"/>
          <w:sz w:val="22"/>
          <w:szCs w:val="22"/>
        </w:rPr>
        <w:t>/</w:t>
      </w:r>
      <w:proofErr w:type="spellStart"/>
      <w:r>
        <w:rPr>
          <w:rFonts w:cs="Times New Roman"/>
          <w:sz w:val="22"/>
          <w:szCs w:val="22"/>
        </w:rPr>
        <w:t>config</w:t>
      </w:r>
      <w:proofErr w:type="spellEnd"/>
      <w:r>
        <w:rPr>
          <w:rFonts w:cs="Times New Roman"/>
          <w:sz w:val="22"/>
          <w:szCs w:val="22"/>
        </w:rPr>
        <w:t xml:space="preserve">/doctrine/" se genera un archivo </w:t>
      </w:r>
      <w:proofErr w:type="spellStart"/>
      <w:r>
        <w:rPr>
          <w:rFonts w:cs="Times New Roman"/>
          <w:sz w:val="22"/>
          <w:szCs w:val="22"/>
        </w:rPr>
        <w:t>yml</w:t>
      </w:r>
      <w:proofErr w:type="spellEnd"/>
      <w:r>
        <w:rPr>
          <w:rFonts w:cs="Times New Roman"/>
          <w:sz w:val="22"/>
          <w:szCs w:val="22"/>
        </w:rPr>
        <w:t xml:space="preserve"> por cada tabla de la DB.</w:t>
      </w:r>
    </w:p>
    <w:p xmlns:wp14="http://schemas.microsoft.com/office/word/2010/wordml" w14:paraId="0A7AA9EA" wp14:textId="77777777" w:rsidR="00A443EE" w:rsidRDefault="00A443EE">
      <w:pPr>
        <w:rPr>
          <w:rFonts w:cs="Times New Roman"/>
          <w:sz w:val="22"/>
          <w:szCs w:val="22"/>
        </w:rPr>
      </w:pPr>
    </w:p>
    <w:p xmlns:wp14="http://schemas.microsoft.com/office/word/2010/wordml" w14:paraId="7169E79B" wp14:textId="77777777" w:rsidR="00A443EE" w:rsidRDefault="00A443EE">
      <w:pPr>
        <w:rPr>
          <w:rFonts w:cs="Times New Roman"/>
          <w:sz w:val="22"/>
          <w:szCs w:val="22"/>
        </w:rPr>
      </w:pPr>
      <w:proofErr w:type="spellStart"/>
      <w:r>
        <w:rPr>
          <w:rFonts w:cs="Times New Roman"/>
          <w:color w:val="00AE00"/>
          <w:sz w:val="22"/>
          <w:szCs w:val="22"/>
        </w:rPr>
        <w:t>php</w:t>
      </w:r>
      <w:proofErr w:type="spellEnd"/>
      <w:r>
        <w:rPr>
          <w:rFonts w:cs="Times New Roman"/>
          <w:color w:val="00AE00"/>
          <w:sz w:val="22"/>
          <w:szCs w:val="22"/>
        </w:rPr>
        <w:t xml:space="preserve"> </w:t>
      </w:r>
      <w:proofErr w:type="spellStart"/>
      <w:r>
        <w:rPr>
          <w:rFonts w:cs="Times New Roman"/>
          <w:color w:val="00AE00"/>
          <w:sz w:val="22"/>
          <w:szCs w:val="22"/>
        </w:rPr>
        <w:t>app</w:t>
      </w:r>
      <w:proofErr w:type="spellEnd"/>
      <w:r>
        <w:rPr>
          <w:rFonts w:cs="Times New Roman"/>
          <w:color w:val="00AE00"/>
          <w:sz w:val="22"/>
          <w:szCs w:val="22"/>
        </w:rPr>
        <w:t>\</w:t>
      </w:r>
      <w:proofErr w:type="spellStart"/>
      <w:r>
        <w:rPr>
          <w:rFonts w:cs="Times New Roman"/>
          <w:color w:val="00AE00"/>
          <w:sz w:val="22"/>
          <w:szCs w:val="22"/>
        </w:rPr>
        <w:t>console</w:t>
      </w:r>
      <w:proofErr w:type="spellEnd"/>
      <w:r>
        <w:rPr>
          <w:rFonts w:cs="Times New Roman"/>
          <w:color w:val="00AE00"/>
          <w:sz w:val="22"/>
          <w:szCs w:val="22"/>
        </w:rPr>
        <w:t xml:space="preserve"> </w:t>
      </w:r>
      <w:proofErr w:type="spellStart"/>
      <w:r>
        <w:rPr>
          <w:rFonts w:cs="Times New Roman"/>
          <w:color w:val="00AE00"/>
          <w:sz w:val="22"/>
          <w:szCs w:val="22"/>
        </w:rPr>
        <w:t>generate:doctrine:entities</w:t>
      </w:r>
      <w:proofErr w:type="spellEnd"/>
      <w:r>
        <w:rPr>
          <w:rFonts w:cs="Times New Roman"/>
          <w:color w:val="00AE00"/>
          <w:sz w:val="22"/>
          <w:szCs w:val="22"/>
        </w:rPr>
        <w:t xml:space="preserve"> </w:t>
      </w:r>
      <w:proofErr w:type="spellStart"/>
      <w:r>
        <w:rPr>
          <w:rFonts w:cs="Times New Roman"/>
          <w:color w:val="00AE00"/>
          <w:sz w:val="22"/>
          <w:szCs w:val="22"/>
        </w:rPr>
        <w:t>NameBundle</w:t>
      </w:r>
      <w:proofErr w:type="spellEnd"/>
      <w:r>
        <w:rPr>
          <w:rFonts w:cs="Times New Roman"/>
          <w:color w:val="00AE00"/>
          <w:sz w:val="22"/>
          <w:szCs w:val="22"/>
        </w:rPr>
        <w:t xml:space="preserve"> </w:t>
      </w:r>
      <w:r>
        <w:rPr>
          <w:rFonts w:cs="Times New Roman"/>
          <w:sz w:val="22"/>
          <w:szCs w:val="22"/>
        </w:rPr>
        <w:t>genera las clases/entidades de las tablas de la DB, genera un archivo por cada tabla</w:t>
      </w:r>
    </w:p>
    <w:p xmlns:wp14="http://schemas.microsoft.com/office/word/2010/wordml" w14:paraId="73C33824" wp14:textId="77777777" w:rsidR="00A443EE" w:rsidRDefault="00A443EE">
      <w:pPr>
        <w:rPr>
          <w:rFonts w:cs="Times New Roman"/>
          <w:sz w:val="22"/>
          <w:szCs w:val="22"/>
        </w:rPr>
      </w:pPr>
    </w:p>
    <w:p xmlns:wp14="http://schemas.microsoft.com/office/word/2010/wordml" w14:paraId="4B17BDE5" wp14:textId="77777777" w:rsidR="00A443EE" w:rsidRDefault="00A443EE">
      <w:pPr>
        <w:rPr>
          <w:rFonts w:cs="Times New Roman"/>
          <w:sz w:val="22"/>
          <w:szCs w:val="22"/>
        </w:rPr>
      </w:pPr>
      <w:r>
        <w:rPr>
          <w:rFonts w:cs="Times New Roman"/>
          <w:b/>
          <w:bCs/>
          <w:sz w:val="22"/>
          <w:szCs w:val="22"/>
        </w:rPr>
        <w:t>NOTA:</w:t>
      </w:r>
      <w:r>
        <w:rPr>
          <w:rFonts w:cs="Times New Roman"/>
          <w:sz w:val="22"/>
          <w:szCs w:val="22"/>
        </w:rPr>
        <w:t xml:space="preserve"> Solo con la opción 2 cuando se realizan estos pasos para actualizar las entidades </w:t>
      </w:r>
      <w:proofErr w:type="spellStart"/>
      <w:r>
        <w:rPr>
          <w:rFonts w:cs="Times New Roman"/>
          <w:sz w:val="22"/>
          <w:szCs w:val="22"/>
        </w:rPr>
        <w:t>symfony</w:t>
      </w:r>
      <w:proofErr w:type="spellEnd"/>
      <w:r>
        <w:rPr>
          <w:rFonts w:cs="Times New Roman"/>
          <w:sz w:val="22"/>
          <w:szCs w:val="22"/>
        </w:rPr>
        <w:t xml:space="preserve"> tras una modificación en la DB el código que se ha editado antes NO se pierde, sin embargo, el comando crea un archivo </w:t>
      </w:r>
      <w:proofErr w:type="spellStart"/>
      <w:r>
        <w:rPr>
          <w:rFonts w:cs="Times New Roman"/>
          <w:sz w:val="22"/>
          <w:szCs w:val="22"/>
        </w:rPr>
        <w:t>backup</w:t>
      </w:r>
      <w:proofErr w:type="spellEnd"/>
      <w:r>
        <w:rPr>
          <w:rFonts w:cs="Times New Roman"/>
          <w:sz w:val="22"/>
          <w:szCs w:val="22"/>
        </w:rPr>
        <w:t xml:space="preserve"> </w:t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>(.</w:t>
      </w:r>
      <w:proofErr w:type="spellStart"/>
      <w:r>
        <w:rPr>
          <w:rFonts w:cs="Times New Roman"/>
          <w:sz w:val="22"/>
          <w:szCs w:val="22"/>
        </w:rPr>
        <w:t>php</w:t>
      </w:r>
      <w:proofErr w:type="spellEnd"/>
      <w:r>
        <w:rPr>
          <w:rFonts w:cs="Times New Roman"/>
          <w:sz w:val="22"/>
          <w:szCs w:val="22"/>
        </w:rPr>
        <w:t>~) de cada entidad</w:t>
      </w:r>
    </w:p>
    <w:p xmlns:wp14="http://schemas.microsoft.com/office/word/2010/wordml" w14:paraId="6B3F494D" wp14:textId="77777777" w:rsidR="00A443EE" w:rsidRDefault="00A443EE">
      <w:pPr>
        <w:rPr>
          <w:rFonts w:cs="Times New Roman"/>
          <w:sz w:val="22"/>
          <w:szCs w:val="22"/>
        </w:rPr>
      </w:pPr>
    </w:p>
    <w:p xmlns:wp14="http://schemas.microsoft.com/office/word/2010/wordml" w14:paraId="22A2FBAD" wp14:textId="77777777" w:rsidR="00A443EE" w:rsidRDefault="00A443EE">
      <w:pPr>
        <w:rPr>
          <w:rFonts w:cs="Times New Roman"/>
          <w:sz w:val="22"/>
          <w:szCs w:val="22"/>
        </w:rPr>
      </w:pPr>
    </w:p>
    <w:p xmlns:wp14="http://schemas.microsoft.com/office/word/2010/wordml" w14:paraId="181390E0" wp14:textId="77777777" w:rsidR="00A443EE" w:rsidRDefault="00A443EE">
      <w:pPr>
        <w:rPr>
          <w:rFonts w:cs="Times New Roman"/>
          <w:sz w:val="22"/>
          <w:szCs w:val="22"/>
        </w:rPr>
      </w:pPr>
    </w:p>
    <w:p xmlns:wp14="http://schemas.microsoft.com/office/word/2010/wordml" w14:paraId="227CE4C4" wp14:textId="77777777" w:rsidR="00A443EE" w:rsidRDefault="00A443EE">
      <w:pPr>
        <w:rPr>
          <w:rFonts w:cs="Times New Roman"/>
          <w:sz w:val="22"/>
          <w:szCs w:val="22"/>
        </w:rPr>
      </w:pPr>
    </w:p>
    <w:p xmlns:wp14="http://schemas.microsoft.com/office/word/2010/wordml" w14:paraId="051A7F6E" wp14:textId="77777777" w:rsidR="00A443EE" w:rsidRDefault="00A443EE">
      <w:pPr>
        <w:rPr>
          <w:rFonts w:cs="Times New Roman"/>
          <w:b/>
          <w:bCs/>
          <w:sz w:val="22"/>
          <w:szCs w:val="22"/>
        </w:rPr>
      </w:pPr>
      <w:r>
        <w:rPr>
          <w:rFonts w:cs="Times New Roman"/>
          <w:b/>
          <w:bCs/>
          <w:sz w:val="22"/>
          <w:szCs w:val="22"/>
        </w:rPr>
        <w:t>ACTUALIZAR ENTIDAD DE UNA TABLA DE LA BASE DE DATOS</w:t>
      </w:r>
    </w:p>
    <w:p xmlns:wp14="http://schemas.microsoft.com/office/word/2010/wordml" w14:paraId="2EDE6ACA" wp14:textId="77777777" w:rsidR="00A443EE" w:rsidRDefault="00A443EE">
      <w:pPr>
        <w:rPr>
          <w:rFonts w:cs="Times New Roman"/>
          <w:b/>
          <w:bCs/>
          <w:sz w:val="22"/>
          <w:szCs w:val="22"/>
        </w:rPr>
      </w:pPr>
    </w:p>
    <w:p xmlns:wp14="http://schemas.microsoft.com/office/word/2010/wordml" w14:paraId="08380A21" wp14:textId="77777777" w:rsidR="00A443EE" w:rsidRDefault="00A443EE">
      <w:pPr>
        <w:numPr>
          <w:ilvl w:val="2"/>
          <w:numId w:val="2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Realizar los cambios en la base de datos</w:t>
      </w:r>
    </w:p>
    <w:p xmlns:wp14="http://schemas.microsoft.com/office/word/2010/wordml" w14:paraId="47109415" wp14:textId="77777777" w:rsidR="00A443EE" w:rsidRDefault="00A443EE">
      <w:pPr>
        <w:numPr>
          <w:ilvl w:val="2"/>
          <w:numId w:val="2"/>
        </w:numPr>
        <w:rPr>
          <w:rFonts w:cs="Times New Roman"/>
          <w:color w:val="00AE00"/>
          <w:sz w:val="22"/>
          <w:szCs w:val="22"/>
        </w:rPr>
      </w:pPr>
      <w:r>
        <w:rPr>
          <w:rFonts w:cs="Times New Roman"/>
          <w:sz w:val="22"/>
          <w:szCs w:val="22"/>
        </w:rPr>
        <w:t>ejecutar:</w:t>
      </w:r>
    </w:p>
    <w:p xmlns:wp14="http://schemas.microsoft.com/office/word/2010/wordml" w14:paraId="53A32D20" wp14:textId="77777777" w:rsidR="00A443EE" w:rsidRPr="00E70613" w:rsidRDefault="00A443EE">
      <w:pPr>
        <w:rPr>
          <w:rFonts w:cs="Times New Roman"/>
          <w:sz w:val="22"/>
          <w:szCs w:val="22"/>
          <w:lang w:val="en-US"/>
        </w:rPr>
      </w:pPr>
      <w:proofErr w:type="spellStart"/>
      <w:r w:rsidRPr="00E70613">
        <w:rPr>
          <w:rFonts w:cs="Times New Roman"/>
          <w:color w:val="00AE00"/>
          <w:sz w:val="22"/>
          <w:szCs w:val="22"/>
          <w:lang w:val="en-US"/>
        </w:rPr>
        <w:t>php</w:t>
      </w:r>
      <w:proofErr w:type="spellEnd"/>
      <w:r w:rsidRPr="00E70613">
        <w:rPr>
          <w:rFonts w:cs="Times New Roman"/>
          <w:color w:val="00AE00"/>
          <w:sz w:val="22"/>
          <w:szCs w:val="22"/>
          <w:lang w:val="en-US"/>
        </w:rPr>
        <w:t xml:space="preserve"> app/console </w:t>
      </w:r>
      <w:proofErr w:type="spellStart"/>
      <w:r w:rsidRPr="00E70613">
        <w:rPr>
          <w:rFonts w:cs="Times New Roman"/>
          <w:color w:val="00AE00"/>
          <w:sz w:val="22"/>
          <w:szCs w:val="22"/>
          <w:lang w:val="en-US"/>
        </w:rPr>
        <w:t>doctrine:mapping:convert</w:t>
      </w:r>
      <w:proofErr w:type="spellEnd"/>
      <w:r w:rsidRPr="00E70613">
        <w:rPr>
          <w:rFonts w:cs="Times New Roman"/>
          <w:color w:val="00AE00"/>
          <w:sz w:val="22"/>
          <w:szCs w:val="22"/>
          <w:lang w:val="en-US"/>
        </w:rPr>
        <w:t xml:space="preserve"> xml ./</w:t>
      </w:r>
      <w:proofErr w:type="spellStart"/>
      <w:r w:rsidRPr="00E70613">
        <w:rPr>
          <w:rFonts w:cs="Times New Roman"/>
          <w:color w:val="00AE00"/>
          <w:sz w:val="22"/>
          <w:szCs w:val="22"/>
          <w:lang w:val="en-US"/>
        </w:rPr>
        <w:t>src</w:t>
      </w:r>
      <w:proofErr w:type="spellEnd"/>
      <w:r w:rsidRPr="00E70613">
        <w:rPr>
          <w:rFonts w:cs="Times New Roman"/>
          <w:color w:val="00AE00"/>
          <w:sz w:val="22"/>
          <w:szCs w:val="22"/>
          <w:lang w:val="en-US"/>
        </w:rPr>
        <w:t>/AT/</w:t>
      </w:r>
      <w:proofErr w:type="spellStart"/>
      <w:r w:rsidRPr="00E70613">
        <w:rPr>
          <w:rFonts w:cs="Times New Roman"/>
          <w:color w:val="00AE00"/>
          <w:sz w:val="22"/>
          <w:szCs w:val="22"/>
          <w:lang w:val="en-US"/>
        </w:rPr>
        <w:t>DataBundle</w:t>
      </w:r>
      <w:proofErr w:type="spellEnd"/>
      <w:r w:rsidRPr="00E70613">
        <w:rPr>
          <w:rFonts w:cs="Times New Roman"/>
          <w:color w:val="00AE00"/>
          <w:sz w:val="22"/>
          <w:szCs w:val="22"/>
          <w:lang w:val="en-US"/>
        </w:rPr>
        <w:t>/Resources/</w:t>
      </w:r>
      <w:proofErr w:type="spellStart"/>
      <w:r w:rsidRPr="00E70613">
        <w:rPr>
          <w:rFonts w:cs="Times New Roman"/>
          <w:color w:val="00AE00"/>
          <w:sz w:val="22"/>
          <w:szCs w:val="22"/>
          <w:lang w:val="en-US"/>
        </w:rPr>
        <w:t>config</w:t>
      </w:r>
      <w:proofErr w:type="spellEnd"/>
      <w:r w:rsidRPr="00E70613">
        <w:rPr>
          <w:rFonts w:cs="Times New Roman"/>
          <w:color w:val="00AE00"/>
          <w:sz w:val="22"/>
          <w:szCs w:val="22"/>
          <w:lang w:val="en-US"/>
        </w:rPr>
        <w:t>/doctrine/metadata/</w:t>
      </w:r>
      <w:proofErr w:type="spellStart"/>
      <w:r w:rsidRPr="00E70613">
        <w:rPr>
          <w:rFonts w:cs="Times New Roman"/>
          <w:color w:val="00AE00"/>
          <w:sz w:val="22"/>
          <w:szCs w:val="22"/>
          <w:lang w:val="en-US"/>
        </w:rPr>
        <w:t>orm</w:t>
      </w:r>
      <w:proofErr w:type="spellEnd"/>
      <w:r w:rsidRPr="00E70613">
        <w:rPr>
          <w:rFonts w:cs="Times New Roman"/>
          <w:color w:val="00AE00"/>
          <w:sz w:val="22"/>
          <w:szCs w:val="22"/>
          <w:lang w:val="en-US"/>
        </w:rPr>
        <w:t xml:space="preserve"> --from-database –force</w:t>
      </w:r>
    </w:p>
    <w:p xmlns:wp14="http://schemas.microsoft.com/office/word/2010/wordml" w14:paraId="12795DBA" wp14:textId="77777777" w:rsidR="00A443EE" w:rsidRDefault="00A443EE">
      <w:pPr>
        <w:rPr>
          <w:rFonts w:cs="Times New Roman"/>
          <w:color w:val="00AE00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3. Ejecutar esto para actualizar </w:t>
      </w:r>
      <w:proofErr w:type="spellStart"/>
      <w:r>
        <w:rPr>
          <w:rFonts w:cs="Times New Roman"/>
          <w:sz w:val="22"/>
          <w:szCs w:val="22"/>
        </w:rPr>
        <w:t>unicamente</w:t>
      </w:r>
      <w:proofErr w:type="spellEnd"/>
      <w:r>
        <w:rPr>
          <w:rFonts w:cs="Times New Roman"/>
          <w:sz w:val="22"/>
          <w:szCs w:val="22"/>
        </w:rPr>
        <w:t xml:space="preserve"> la tabla </w:t>
      </w:r>
      <w:proofErr w:type="spellStart"/>
      <w:r>
        <w:rPr>
          <w:rFonts w:cs="Times New Roman"/>
          <w:sz w:val="22"/>
          <w:szCs w:val="22"/>
        </w:rPr>
        <w:t>acutalizada</w:t>
      </w:r>
      <w:proofErr w:type="spellEnd"/>
    </w:p>
    <w:p xmlns:wp14="http://schemas.microsoft.com/office/word/2010/wordml" w14:paraId="0FAF17AC" wp14:textId="77777777" w:rsidR="00A443EE" w:rsidRPr="00E70613" w:rsidRDefault="00A443EE">
      <w:pPr>
        <w:pStyle w:val="Textopreformateado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E70613">
        <w:rPr>
          <w:rFonts w:ascii="Times New Roman" w:hAnsi="Times New Roman" w:cs="Times New Roman"/>
          <w:color w:val="00AE00"/>
          <w:sz w:val="22"/>
          <w:szCs w:val="22"/>
          <w:lang w:val="en-US"/>
        </w:rPr>
        <w:t>php</w:t>
      </w:r>
      <w:proofErr w:type="spellEnd"/>
      <w:r w:rsidRPr="00E70613">
        <w:rPr>
          <w:rFonts w:ascii="Times New Roman" w:hAnsi="Times New Roman" w:cs="Times New Roman"/>
          <w:color w:val="00AE00"/>
          <w:sz w:val="22"/>
          <w:szCs w:val="22"/>
          <w:lang w:val="en-US"/>
        </w:rPr>
        <w:t xml:space="preserve"> app/console </w:t>
      </w:r>
      <w:proofErr w:type="spellStart"/>
      <w:r w:rsidRPr="00E70613">
        <w:rPr>
          <w:rFonts w:ascii="Times New Roman" w:hAnsi="Times New Roman" w:cs="Times New Roman"/>
          <w:color w:val="00AE00"/>
          <w:sz w:val="22"/>
          <w:szCs w:val="22"/>
          <w:lang w:val="en-US"/>
        </w:rPr>
        <w:t>doctrine:mapping:import</w:t>
      </w:r>
      <w:proofErr w:type="spellEnd"/>
      <w:r w:rsidRPr="00E70613">
        <w:rPr>
          <w:rFonts w:ascii="Times New Roman" w:hAnsi="Times New Roman" w:cs="Times New Roman"/>
          <w:color w:val="00AE00"/>
          <w:sz w:val="22"/>
          <w:szCs w:val="22"/>
          <w:lang w:val="en-US"/>
        </w:rPr>
        <w:t xml:space="preserve"> </w:t>
      </w:r>
      <w:proofErr w:type="spellStart"/>
      <w:r w:rsidRPr="00E70613">
        <w:rPr>
          <w:rFonts w:ascii="Times New Roman" w:hAnsi="Times New Roman" w:cs="Times New Roman"/>
          <w:color w:val="00AE00"/>
          <w:sz w:val="22"/>
          <w:szCs w:val="22"/>
          <w:lang w:val="en-US"/>
        </w:rPr>
        <w:t>DataBundle</w:t>
      </w:r>
      <w:proofErr w:type="spellEnd"/>
      <w:r w:rsidRPr="00E70613">
        <w:rPr>
          <w:rFonts w:ascii="Times New Roman" w:hAnsi="Times New Roman" w:cs="Times New Roman"/>
          <w:color w:val="00AE00"/>
          <w:sz w:val="22"/>
          <w:szCs w:val="22"/>
          <w:lang w:val="en-US"/>
        </w:rPr>
        <w:t xml:space="preserve"> annotation –filter=”</w:t>
      </w:r>
      <w:proofErr w:type="spellStart"/>
      <w:r w:rsidRPr="00E70613">
        <w:rPr>
          <w:rFonts w:ascii="Times New Roman" w:hAnsi="Times New Roman" w:cs="Times New Roman"/>
          <w:color w:val="00AE00"/>
          <w:sz w:val="22"/>
          <w:szCs w:val="22"/>
          <w:lang w:val="en-US"/>
        </w:rPr>
        <w:t>AtNombreTabla</w:t>
      </w:r>
      <w:proofErr w:type="spellEnd"/>
      <w:r w:rsidRPr="00E70613">
        <w:rPr>
          <w:rFonts w:ascii="Times New Roman" w:hAnsi="Times New Roman" w:cs="Times New Roman"/>
          <w:color w:val="00AE00"/>
          <w:sz w:val="22"/>
          <w:szCs w:val="22"/>
          <w:lang w:val="en-US"/>
        </w:rPr>
        <w:t>”</w:t>
      </w:r>
    </w:p>
    <w:p xmlns:wp14="http://schemas.microsoft.com/office/word/2010/wordml" w14:paraId="6397BC75" wp14:textId="77777777" w:rsidR="00A443EE" w:rsidRDefault="00A443EE">
      <w:pPr>
        <w:numPr>
          <w:ilvl w:val="2"/>
          <w:numId w:val="3"/>
        </w:numPr>
        <w:rPr>
          <w:rFonts w:cs="Times New Roman"/>
          <w:color w:val="00AE00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Ejecutar esto para terminar la </w:t>
      </w:r>
      <w:proofErr w:type="spellStart"/>
      <w:r>
        <w:rPr>
          <w:rFonts w:cs="Times New Roman"/>
          <w:sz w:val="22"/>
          <w:szCs w:val="22"/>
        </w:rPr>
        <w:t>acutalizacion</w:t>
      </w:r>
      <w:proofErr w:type="spellEnd"/>
      <w:r>
        <w:rPr>
          <w:rFonts w:cs="Times New Roman"/>
          <w:sz w:val="22"/>
          <w:szCs w:val="22"/>
        </w:rPr>
        <w:t xml:space="preserve"> de la tabla.</w:t>
      </w:r>
      <w:r>
        <w:rPr>
          <w:rFonts w:cs="Times New Roman"/>
          <w:b/>
          <w:bCs/>
          <w:color w:val="00AE00"/>
          <w:sz w:val="22"/>
          <w:szCs w:val="22"/>
        </w:rPr>
        <w:t xml:space="preserve"> </w:t>
      </w:r>
      <w:r>
        <w:rPr>
          <w:rFonts w:cs="Times New Roman"/>
          <w:b/>
          <w:bCs/>
          <w:color w:val="FF0000"/>
          <w:sz w:val="22"/>
          <w:szCs w:val="22"/>
        </w:rPr>
        <w:t>IMPORTANTE</w:t>
      </w:r>
      <w:r>
        <w:rPr>
          <w:rFonts w:cs="Times New Roman"/>
          <w:color w:val="00AE00"/>
          <w:sz w:val="22"/>
          <w:szCs w:val="22"/>
        </w:rPr>
        <w:t xml:space="preserve"> </w:t>
      </w:r>
      <w:r>
        <w:rPr>
          <w:rFonts w:cs="Times New Roman"/>
          <w:color w:val="000000"/>
          <w:sz w:val="22"/>
          <w:szCs w:val="22"/>
        </w:rPr>
        <w:t>hacerlo para las tablas que se afecten dado a las relaciones entre ellas</w:t>
      </w:r>
      <w:r>
        <w:rPr>
          <w:rFonts w:cs="Times New Roman"/>
          <w:color w:val="00AE00"/>
          <w:sz w:val="22"/>
          <w:szCs w:val="22"/>
        </w:rPr>
        <w:t xml:space="preserve"> </w:t>
      </w:r>
    </w:p>
    <w:p xmlns:wp14="http://schemas.microsoft.com/office/word/2010/wordml" w14:paraId="79B5A79D" wp14:textId="77777777" w:rsidR="00A443EE" w:rsidRDefault="00A443EE">
      <w:pPr>
        <w:rPr>
          <w:rFonts w:cs="Times New Roman"/>
          <w:sz w:val="22"/>
          <w:szCs w:val="22"/>
        </w:rPr>
      </w:pPr>
      <w:proofErr w:type="spellStart"/>
      <w:r>
        <w:rPr>
          <w:rFonts w:cs="Times New Roman"/>
          <w:color w:val="00AE00"/>
          <w:sz w:val="22"/>
          <w:szCs w:val="22"/>
        </w:rPr>
        <w:t>php</w:t>
      </w:r>
      <w:proofErr w:type="spellEnd"/>
      <w:r>
        <w:rPr>
          <w:rFonts w:cs="Times New Roman"/>
          <w:color w:val="00AE00"/>
          <w:sz w:val="22"/>
          <w:szCs w:val="22"/>
        </w:rPr>
        <w:t xml:space="preserve"> </w:t>
      </w:r>
      <w:proofErr w:type="spellStart"/>
      <w:r>
        <w:rPr>
          <w:rFonts w:cs="Times New Roman"/>
          <w:color w:val="00AE00"/>
          <w:sz w:val="22"/>
          <w:szCs w:val="22"/>
        </w:rPr>
        <w:t>app</w:t>
      </w:r>
      <w:proofErr w:type="spellEnd"/>
      <w:r>
        <w:rPr>
          <w:rFonts w:cs="Times New Roman"/>
          <w:color w:val="00AE00"/>
          <w:sz w:val="22"/>
          <w:szCs w:val="22"/>
        </w:rPr>
        <w:t>/</w:t>
      </w:r>
      <w:proofErr w:type="spellStart"/>
      <w:r>
        <w:rPr>
          <w:rFonts w:cs="Times New Roman"/>
          <w:color w:val="00AE00"/>
          <w:sz w:val="22"/>
          <w:szCs w:val="22"/>
        </w:rPr>
        <w:t>console</w:t>
      </w:r>
      <w:proofErr w:type="spellEnd"/>
      <w:r>
        <w:rPr>
          <w:rFonts w:cs="Times New Roman"/>
          <w:color w:val="00AE00"/>
          <w:sz w:val="22"/>
          <w:szCs w:val="22"/>
        </w:rPr>
        <w:t xml:space="preserve"> </w:t>
      </w:r>
      <w:proofErr w:type="spellStart"/>
      <w:r>
        <w:rPr>
          <w:rFonts w:cs="Times New Roman"/>
          <w:color w:val="00AE00"/>
          <w:sz w:val="22"/>
          <w:szCs w:val="22"/>
        </w:rPr>
        <w:t>doctrine:generate:entities</w:t>
      </w:r>
      <w:proofErr w:type="spellEnd"/>
      <w:r>
        <w:rPr>
          <w:rFonts w:cs="Times New Roman"/>
          <w:color w:val="00AE00"/>
          <w:sz w:val="22"/>
          <w:szCs w:val="22"/>
        </w:rPr>
        <w:t xml:space="preserve"> </w:t>
      </w:r>
      <w:proofErr w:type="spellStart"/>
      <w:r>
        <w:rPr>
          <w:rFonts w:cs="Times New Roman"/>
          <w:color w:val="00AE00"/>
          <w:sz w:val="22"/>
          <w:szCs w:val="22"/>
        </w:rPr>
        <w:t>DataBundle:AtNombreTabla</w:t>
      </w:r>
      <w:proofErr w:type="spellEnd"/>
    </w:p>
    <w:p xmlns:wp14="http://schemas.microsoft.com/office/word/2010/wordml" w14:paraId="5F2F5427" wp14:textId="77777777" w:rsidR="00A443EE" w:rsidRDefault="00A443EE">
      <w:pPr>
        <w:rPr>
          <w:rFonts w:cs="Times New Roman"/>
          <w:sz w:val="22"/>
          <w:szCs w:val="22"/>
        </w:rPr>
      </w:pPr>
    </w:p>
    <w:p xmlns:wp14="http://schemas.microsoft.com/office/word/2010/wordml" w14:paraId="02A5E90D" wp14:textId="77777777" w:rsidR="00A443EE" w:rsidRDefault="00A443EE">
      <w:pPr>
        <w:rPr>
          <w:rFonts w:cs="Times New Roman"/>
          <w:sz w:val="22"/>
          <w:szCs w:val="22"/>
        </w:rPr>
      </w:pPr>
    </w:p>
    <w:p xmlns:wp14="http://schemas.microsoft.com/office/word/2010/wordml" w14:paraId="074F529E" wp14:textId="77777777" w:rsidR="00A443EE" w:rsidRDefault="00A443EE">
      <w:pPr>
        <w:rPr>
          <w:rFonts w:cs="Times New Roman"/>
          <w:sz w:val="22"/>
          <w:szCs w:val="22"/>
        </w:rPr>
      </w:pPr>
      <w:r>
        <w:rPr>
          <w:rFonts w:cs="Times New Roman"/>
          <w:b/>
          <w:bCs/>
          <w:sz w:val="22"/>
          <w:szCs w:val="22"/>
        </w:rPr>
        <w:t>COMANDOS PARA ENTIDADES SYMFONY Y BASES DE DATOS</w:t>
      </w:r>
    </w:p>
    <w:p xmlns:wp14="http://schemas.microsoft.com/office/word/2010/wordml" w14:paraId="2FC5F673" wp14:textId="77777777" w:rsidR="00A443EE" w:rsidRDefault="00A443EE">
      <w:pPr>
        <w:rPr>
          <w:rFonts w:cs="Times New Roman"/>
          <w:sz w:val="22"/>
          <w:szCs w:val="22"/>
        </w:rPr>
      </w:pPr>
    </w:p>
    <w:p xmlns:wp14="http://schemas.microsoft.com/office/word/2010/wordml" w14:paraId="6F6E6FC3" wp14:textId="77777777" w:rsidR="00A443EE" w:rsidRDefault="00A443EE">
      <w:pPr>
        <w:rPr>
          <w:rFonts w:cs="Times New Roman"/>
          <w:b/>
          <w:bCs/>
          <w:sz w:val="22"/>
          <w:szCs w:val="22"/>
        </w:rPr>
      </w:pPr>
      <w:r>
        <w:rPr>
          <w:rFonts w:cs="Times New Roman"/>
          <w:b/>
          <w:bCs/>
          <w:sz w:val="22"/>
          <w:szCs w:val="22"/>
        </w:rPr>
        <w:t>Generar CRUD</w:t>
      </w:r>
    </w:p>
    <w:p xmlns:wp14="http://schemas.microsoft.com/office/word/2010/wordml" w14:paraId="6AC68264" wp14:textId="77777777" w:rsidR="00A443EE" w:rsidRDefault="00A443EE">
      <w:pPr>
        <w:rPr>
          <w:rFonts w:cs="Times New Roman"/>
          <w:b/>
          <w:bCs/>
          <w:sz w:val="22"/>
          <w:szCs w:val="22"/>
        </w:rPr>
      </w:pPr>
    </w:p>
    <w:p xmlns:wp14="http://schemas.microsoft.com/office/word/2010/wordml" w14:paraId="3D5E242A" wp14:textId="77777777" w:rsidR="00A443EE" w:rsidRDefault="00A443EE">
      <w:pPr>
        <w:rPr>
          <w:rFonts w:cs="Times New Roman"/>
          <w:sz w:val="22"/>
          <w:szCs w:val="22"/>
        </w:rPr>
      </w:pPr>
      <w:proofErr w:type="spellStart"/>
      <w:r>
        <w:rPr>
          <w:rFonts w:cs="Times New Roman"/>
          <w:color w:val="00AE00"/>
          <w:sz w:val="22"/>
          <w:szCs w:val="22"/>
        </w:rPr>
        <w:t>php</w:t>
      </w:r>
      <w:proofErr w:type="spellEnd"/>
      <w:r>
        <w:rPr>
          <w:rFonts w:cs="Times New Roman"/>
          <w:color w:val="00AE00"/>
          <w:sz w:val="22"/>
          <w:szCs w:val="22"/>
        </w:rPr>
        <w:t xml:space="preserve"> </w:t>
      </w:r>
      <w:proofErr w:type="spellStart"/>
      <w:r>
        <w:rPr>
          <w:rFonts w:cs="Times New Roman"/>
          <w:color w:val="00AE00"/>
          <w:sz w:val="22"/>
          <w:szCs w:val="22"/>
        </w:rPr>
        <w:t>app</w:t>
      </w:r>
      <w:proofErr w:type="spellEnd"/>
      <w:r>
        <w:rPr>
          <w:rFonts w:cs="Times New Roman"/>
          <w:color w:val="00AE00"/>
          <w:sz w:val="22"/>
          <w:szCs w:val="22"/>
        </w:rPr>
        <w:t>\</w:t>
      </w:r>
      <w:proofErr w:type="spellStart"/>
      <w:r>
        <w:rPr>
          <w:rFonts w:cs="Times New Roman"/>
          <w:color w:val="00AE00"/>
          <w:sz w:val="22"/>
          <w:szCs w:val="22"/>
        </w:rPr>
        <w:t>console</w:t>
      </w:r>
      <w:proofErr w:type="spellEnd"/>
      <w:r>
        <w:rPr>
          <w:rFonts w:cs="Times New Roman"/>
          <w:color w:val="00AE00"/>
          <w:sz w:val="22"/>
          <w:szCs w:val="22"/>
        </w:rPr>
        <w:t xml:space="preserve"> </w:t>
      </w:r>
      <w:proofErr w:type="spellStart"/>
      <w:r>
        <w:rPr>
          <w:rFonts w:cs="Times New Roman"/>
          <w:color w:val="00AE00"/>
          <w:sz w:val="22"/>
          <w:szCs w:val="22"/>
        </w:rPr>
        <w:t>doctrine:generate:crud</w:t>
      </w:r>
      <w:proofErr w:type="spellEnd"/>
    </w:p>
    <w:p xmlns:wp14="http://schemas.microsoft.com/office/word/2010/wordml" w14:paraId="253C6F5B" wp14:textId="77777777" w:rsidR="00A443EE" w:rsidRDefault="00A443EE">
      <w:pPr>
        <w:rPr>
          <w:rFonts w:cs="Times New Roman"/>
          <w:sz w:val="22"/>
          <w:szCs w:val="22"/>
        </w:rPr>
      </w:pPr>
    </w:p>
    <w:p xmlns:wp14="http://schemas.microsoft.com/office/word/2010/wordml" w14:paraId="16683340" wp14:textId="77777777" w:rsidR="00A443EE" w:rsidRDefault="00A443EE">
      <w:pPr>
        <w:rPr>
          <w:rFonts w:cs="Times New Roman"/>
          <w:sz w:val="22"/>
          <w:szCs w:val="22"/>
        </w:rPr>
      </w:pPr>
      <w:proofErr w:type="spellStart"/>
      <w:r>
        <w:rPr>
          <w:rFonts w:cs="Times New Roman"/>
          <w:color w:val="00AE00"/>
          <w:sz w:val="22"/>
          <w:szCs w:val="22"/>
        </w:rPr>
        <w:t>The</w:t>
      </w:r>
      <w:proofErr w:type="spellEnd"/>
      <w:r>
        <w:rPr>
          <w:rFonts w:cs="Times New Roman"/>
          <w:color w:val="00AE00"/>
          <w:sz w:val="22"/>
          <w:szCs w:val="22"/>
        </w:rPr>
        <w:t xml:space="preserve"> </w:t>
      </w:r>
      <w:proofErr w:type="spellStart"/>
      <w:r>
        <w:rPr>
          <w:rFonts w:cs="Times New Roman"/>
          <w:color w:val="00AE00"/>
          <w:sz w:val="22"/>
          <w:szCs w:val="22"/>
        </w:rPr>
        <w:t>entity</w:t>
      </w:r>
      <w:proofErr w:type="spellEnd"/>
      <w:r>
        <w:rPr>
          <w:rFonts w:cs="Times New Roman"/>
          <w:color w:val="00AE00"/>
          <w:sz w:val="22"/>
          <w:szCs w:val="22"/>
        </w:rPr>
        <w:t xml:space="preserve"> </w:t>
      </w:r>
      <w:proofErr w:type="spellStart"/>
      <w:r>
        <w:rPr>
          <w:rFonts w:cs="Times New Roman"/>
          <w:color w:val="00AE00"/>
          <w:sz w:val="22"/>
          <w:szCs w:val="22"/>
        </w:rPr>
        <w:t>shortcut</w:t>
      </w:r>
      <w:proofErr w:type="spellEnd"/>
      <w:r>
        <w:rPr>
          <w:rFonts w:cs="Times New Roman"/>
          <w:color w:val="00AE00"/>
          <w:sz w:val="22"/>
          <w:szCs w:val="22"/>
        </w:rPr>
        <w:t xml:space="preserve"> </w:t>
      </w:r>
      <w:proofErr w:type="spellStart"/>
      <w:r>
        <w:rPr>
          <w:rFonts w:cs="Times New Roman"/>
          <w:color w:val="00AE00"/>
          <w:sz w:val="22"/>
          <w:szCs w:val="22"/>
        </w:rPr>
        <w:t>name</w:t>
      </w:r>
      <w:proofErr w:type="spellEnd"/>
      <w:r>
        <w:rPr>
          <w:rFonts w:cs="Times New Roman"/>
          <w:color w:val="00AE00"/>
          <w:sz w:val="22"/>
          <w:szCs w:val="22"/>
        </w:rPr>
        <w:t xml:space="preserve">: </w:t>
      </w:r>
      <w:proofErr w:type="spellStart"/>
      <w:r>
        <w:rPr>
          <w:rFonts w:cs="Times New Roman"/>
          <w:color w:val="00AE00"/>
          <w:sz w:val="22"/>
          <w:szCs w:val="22"/>
        </w:rPr>
        <w:t>NameBundle:TbNombreTabla</w:t>
      </w:r>
      <w:proofErr w:type="spellEnd"/>
      <w:r>
        <w:rPr>
          <w:rFonts w:cs="Times New Roman"/>
          <w:color w:val="00AE00"/>
          <w:sz w:val="22"/>
          <w:szCs w:val="22"/>
        </w:rPr>
        <w:t xml:space="preserve"> </w:t>
      </w:r>
      <w:r>
        <w:rPr>
          <w:rFonts w:cs="Times New Roman"/>
          <w:sz w:val="22"/>
          <w:szCs w:val="22"/>
        </w:rPr>
        <w:t xml:space="preserve">  nombre de la entidad, tener en cuenta que las entidades son nombradas de forma </w:t>
      </w:r>
      <w:proofErr w:type="spellStart"/>
      <w:r>
        <w:rPr>
          <w:rFonts w:cs="Times New Roman"/>
          <w:sz w:val="22"/>
          <w:szCs w:val="22"/>
        </w:rPr>
        <w:t>CamelCased</w:t>
      </w:r>
      <w:proofErr w:type="spellEnd"/>
      <w:r>
        <w:rPr>
          <w:rFonts w:cs="Times New Roman"/>
          <w:sz w:val="22"/>
          <w:szCs w:val="22"/>
        </w:rPr>
        <w:t xml:space="preserve"> diferente a la base de datos. </w:t>
      </w:r>
      <w:proofErr w:type="spellStart"/>
      <w:r>
        <w:rPr>
          <w:rFonts w:cs="Times New Roman"/>
          <w:sz w:val="22"/>
          <w:szCs w:val="22"/>
        </w:rPr>
        <w:t>ej</w:t>
      </w:r>
      <w:proofErr w:type="spellEnd"/>
      <w:r>
        <w:rPr>
          <w:rFonts w:cs="Times New Roman"/>
          <w:sz w:val="22"/>
          <w:szCs w:val="22"/>
        </w:rPr>
        <w:t>: entidad en DB: "</w:t>
      </w:r>
      <w:proofErr w:type="spellStart"/>
      <w:r>
        <w:rPr>
          <w:rFonts w:cs="Times New Roman"/>
          <w:sz w:val="22"/>
          <w:szCs w:val="22"/>
        </w:rPr>
        <w:t>tb_nombre_tabla</w:t>
      </w:r>
      <w:proofErr w:type="spellEnd"/>
      <w:r>
        <w:rPr>
          <w:rFonts w:cs="Times New Roman"/>
          <w:sz w:val="22"/>
          <w:szCs w:val="22"/>
        </w:rPr>
        <w:t xml:space="preserve">", entidad en </w:t>
      </w:r>
      <w:proofErr w:type="spellStart"/>
      <w:r>
        <w:rPr>
          <w:rFonts w:cs="Times New Roman"/>
          <w:sz w:val="22"/>
          <w:szCs w:val="22"/>
        </w:rPr>
        <w:t>symfony</w:t>
      </w:r>
      <w:proofErr w:type="spellEnd"/>
      <w:r>
        <w:rPr>
          <w:rFonts w:cs="Times New Roman"/>
          <w:sz w:val="22"/>
          <w:szCs w:val="22"/>
        </w:rPr>
        <w:t>: "</w:t>
      </w:r>
      <w:proofErr w:type="spellStart"/>
      <w:r>
        <w:rPr>
          <w:rFonts w:cs="Times New Roman"/>
          <w:sz w:val="22"/>
          <w:szCs w:val="22"/>
        </w:rPr>
        <w:t>TbNombreTabla</w:t>
      </w:r>
      <w:proofErr w:type="spellEnd"/>
      <w:r>
        <w:rPr>
          <w:rFonts w:cs="Times New Roman"/>
          <w:sz w:val="22"/>
          <w:szCs w:val="22"/>
        </w:rPr>
        <w:t>".</w:t>
      </w:r>
    </w:p>
    <w:p xmlns:wp14="http://schemas.microsoft.com/office/word/2010/wordml" w14:paraId="3F63EDE7" wp14:textId="77777777" w:rsidR="00E70613" w:rsidRDefault="00E70613">
      <w:p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Ejemplo: </w:t>
      </w:r>
      <w:proofErr w:type="spellStart"/>
      <w:r>
        <w:rPr>
          <w:rFonts w:cs="Times New Roman"/>
          <w:sz w:val="22"/>
          <w:szCs w:val="22"/>
        </w:rPr>
        <w:t>AdminBundle:NombreTabla</w:t>
      </w:r>
      <w:proofErr w:type="spellEnd"/>
      <w:r>
        <w:rPr>
          <w:rFonts w:cs="Times New Roman"/>
          <w:sz w:val="22"/>
          <w:szCs w:val="22"/>
        </w:rPr>
        <w:tab/>
      </w:r>
    </w:p>
    <w:p xmlns:wp14="http://schemas.microsoft.com/office/word/2010/wordml" w14:paraId="244573DA" wp14:textId="77777777" w:rsidR="00A443EE" w:rsidRDefault="00A443EE">
      <w:pPr>
        <w:rPr>
          <w:rFonts w:cs="Times New Roman"/>
          <w:color w:val="00AE00"/>
          <w:sz w:val="22"/>
          <w:szCs w:val="22"/>
        </w:rPr>
      </w:pPr>
      <w:r>
        <w:rPr>
          <w:rFonts w:cs="Times New Roman"/>
          <w:sz w:val="22"/>
          <w:szCs w:val="22"/>
        </w:rPr>
        <w:tab/>
      </w:r>
    </w:p>
    <w:p xmlns:wp14="http://schemas.microsoft.com/office/word/2010/wordml" w14:paraId="51B298CA" wp14:textId="77777777" w:rsidR="00A443EE" w:rsidRPr="00E70613" w:rsidRDefault="00A443EE">
      <w:pPr>
        <w:rPr>
          <w:rFonts w:cs="Times New Roman"/>
          <w:sz w:val="22"/>
          <w:szCs w:val="22"/>
          <w:lang w:val="en-US"/>
        </w:rPr>
      </w:pPr>
      <w:r w:rsidRPr="00E70613">
        <w:rPr>
          <w:rFonts w:cs="Times New Roman"/>
          <w:color w:val="00AE00"/>
          <w:sz w:val="22"/>
          <w:szCs w:val="22"/>
          <w:lang w:val="en-US"/>
        </w:rPr>
        <w:t>Do you want to generate the "write" actions [no]? yes</w:t>
      </w:r>
      <w:r w:rsidRPr="00E70613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E70613">
        <w:rPr>
          <w:rFonts w:cs="Times New Roman"/>
          <w:sz w:val="22"/>
          <w:szCs w:val="22"/>
          <w:lang w:val="en-US"/>
        </w:rPr>
        <w:t>crear</w:t>
      </w:r>
      <w:proofErr w:type="spellEnd"/>
      <w:r w:rsidRPr="00E70613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E70613">
        <w:rPr>
          <w:rFonts w:cs="Times New Roman"/>
          <w:sz w:val="22"/>
          <w:szCs w:val="22"/>
          <w:lang w:val="en-US"/>
        </w:rPr>
        <w:t>las</w:t>
      </w:r>
      <w:proofErr w:type="spellEnd"/>
      <w:r w:rsidRPr="00E70613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E70613">
        <w:rPr>
          <w:rFonts w:cs="Times New Roman"/>
          <w:sz w:val="22"/>
          <w:szCs w:val="22"/>
          <w:lang w:val="en-US"/>
        </w:rPr>
        <w:t>opciones</w:t>
      </w:r>
      <w:proofErr w:type="spellEnd"/>
      <w:r w:rsidRPr="00E70613">
        <w:rPr>
          <w:rFonts w:cs="Times New Roman"/>
          <w:sz w:val="22"/>
          <w:szCs w:val="22"/>
          <w:lang w:val="en-US"/>
        </w:rPr>
        <w:t xml:space="preserve"> de </w:t>
      </w:r>
      <w:proofErr w:type="spellStart"/>
      <w:r w:rsidRPr="00E70613">
        <w:rPr>
          <w:rFonts w:cs="Times New Roman"/>
          <w:sz w:val="22"/>
          <w:szCs w:val="22"/>
          <w:lang w:val="en-US"/>
        </w:rPr>
        <w:t>escritura</w:t>
      </w:r>
      <w:proofErr w:type="spellEnd"/>
    </w:p>
    <w:p xmlns:wp14="http://schemas.microsoft.com/office/word/2010/wordml" w14:paraId="4AEAE11F" wp14:textId="77777777" w:rsidR="00A443EE" w:rsidRPr="00E70613" w:rsidRDefault="00A443EE">
      <w:pPr>
        <w:rPr>
          <w:rFonts w:cs="Times New Roman"/>
          <w:color w:val="00AE00"/>
          <w:sz w:val="22"/>
          <w:szCs w:val="22"/>
          <w:lang w:val="en-US"/>
        </w:rPr>
      </w:pPr>
      <w:r w:rsidRPr="00E70613">
        <w:rPr>
          <w:rFonts w:cs="Times New Roman"/>
          <w:sz w:val="22"/>
          <w:szCs w:val="22"/>
          <w:lang w:val="en-US"/>
        </w:rPr>
        <w:tab/>
      </w:r>
    </w:p>
    <w:p xmlns:wp14="http://schemas.microsoft.com/office/word/2010/wordml" w14:paraId="2585545F" wp14:textId="77777777" w:rsidR="00A443EE" w:rsidRPr="00E70613" w:rsidRDefault="00A443EE">
      <w:pPr>
        <w:rPr>
          <w:rFonts w:cs="Times New Roman"/>
          <w:sz w:val="22"/>
          <w:szCs w:val="22"/>
          <w:lang w:val="en-US"/>
        </w:rPr>
      </w:pPr>
      <w:r w:rsidRPr="00E70613">
        <w:rPr>
          <w:rFonts w:cs="Times New Roman"/>
          <w:color w:val="00AE00"/>
          <w:sz w:val="22"/>
          <w:szCs w:val="22"/>
          <w:lang w:val="en-US"/>
        </w:rPr>
        <w:t>Configuration format (</w:t>
      </w:r>
      <w:proofErr w:type="spellStart"/>
      <w:r w:rsidRPr="00E70613">
        <w:rPr>
          <w:rFonts w:cs="Times New Roman"/>
          <w:color w:val="00AE00"/>
          <w:sz w:val="22"/>
          <w:szCs w:val="22"/>
          <w:lang w:val="en-US"/>
        </w:rPr>
        <w:t>yml</w:t>
      </w:r>
      <w:proofErr w:type="spellEnd"/>
      <w:r w:rsidRPr="00E70613">
        <w:rPr>
          <w:rFonts w:cs="Times New Roman"/>
          <w:color w:val="00AE00"/>
          <w:sz w:val="22"/>
          <w:szCs w:val="22"/>
          <w:lang w:val="en-US"/>
        </w:rPr>
        <w:t xml:space="preserve">, xml, </w:t>
      </w:r>
      <w:proofErr w:type="spellStart"/>
      <w:r w:rsidRPr="00E70613">
        <w:rPr>
          <w:rFonts w:cs="Times New Roman"/>
          <w:color w:val="00AE00"/>
          <w:sz w:val="22"/>
          <w:szCs w:val="22"/>
          <w:lang w:val="en-US"/>
        </w:rPr>
        <w:t>php</w:t>
      </w:r>
      <w:proofErr w:type="spellEnd"/>
      <w:r w:rsidRPr="00E70613">
        <w:rPr>
          <w:rFonts w:cs="Times New Roman"/>
          <w:color w:val="00AE00"/>
          <w:sz w:val="22"/>
          <w:szCs w:val="22"/>
          <w:lang w:val="en-US"/>
        </w:rPr>
        <w:t xml:space="preserve">, or annotation) [annotation]: </w:t>
      </w:r>
      <w:r w:rsidRPr="00E70613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E70613">
        <w:rPr>
          <w:rFonts w:cs="Times New Roman"/>
          <w:sz w:val="22"/>
          <w:szCs w:val="22"/>
          <w:lang w:val="en-US"/>
        </w:rPr>
        <w:t>formato</w:t>
      </w:r>
      <w:proofErr w:type="spellEnd"/>
      <w:r w:rsidRPr="00E70613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E70613">
        <w:rPr>
          <w:rFonts w:cs="Times New Roman"/>
          <w:sz w:val="22"/>
          <w:szCs w:val="22"/>
          <w:lang w:val="en-US"/>
        </w:rPr>
        <w:t>por</w:t>
      </w:r>
      <w:proofErr w:type="spellEnd"/>
      <w:r w:rsidRPr="00E70613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E70613">
        <w:rPr>
          <w:rFonts w:cs="Times New Roman"/>
          <w:sz w:val="22"/>
          <w:szCs w:val="22"/>
          <w:lang w:val="en-US"/>
        </w:rPr>
        <w:t>defecto</w:t>
      </w:r>
      <w:proofErr w:type="spellEnd"/>
      <w:r w:rsidRPr="00E70613">
        <w:rPr>
          <w:rFonts w:cs="Times New Roman"/>
          <w:sz w:val="22"/>
          <w:szCs w:val="22"/>
          <w:lang w:val="en-US"/>
        </w:rPr>
        <w:t xml:space="preserve"> (enter) </w:t>
      </w:r>
    </w:p>
    <w:p xmlns:wp14="http://schemas.microsoft.com/office/word/2010/wordml" w14:paraId="6909CF02" wp14:textId="77777777" w:rsidR="00A443EE" w:rsidRPr="00E70613" w:rsidRDefault="00A443EE">
      <w:pPr>
        <w:rPr>
          <w:rFonts w:cs="Times New Roman"/>
          <w:color w:val="00AE00"/>
          <w:sz w:val="22"/>
          <w:szCs w:val="22"/>
          <w:lang w:val="en-US"/>
        </w:rPr>
      </w:pPr>
      <w:r w:rsidRPr="00E70613">
        <w:rPr>
          <w:rFonts w:cs="Times New Roman"/>
          <w:sz w:val="22"/>
          <w:szCs w:val="22"/>
          <w:lang w:val="en-US"/>
        </w:rPr>
        <w:tab/>
      </w:r>
    </w:p>
    <w:p xmlns:wp14="http://schemas.microsoft.com/office/word/2010/wordml" w14:paraId="316E43BF" wp14:textId="77777777" w:rsidR="00E70613" w:rsidRDefault="00A443EE">
      <w:pPr>
        <w:rPr>
          <w:rFonts w:cs="Times New Roman"/>
          <w:sz w:val="22"/>
          <w:szCs w:val="22"/>
        </w:rPr>
      </w:pPr>
      <w:proofErr w:type="spellStart"/>
      <w:r>
        <w:rPr>
          <w:rFonts w:cs="Times New Roman"/>
          <w:color w:val="00AE00"/>
          <w:sz w:val="22"/>
          <w:szCs w:val="22"/>
        </w:rPr>
        <w:t>Routes</w:t>
      </w:r>
      <w:proofErr w:type="spellEnd"/>
      <w:r>
        <w:rPr>
          <w:rFonts w:cs="Times New Roman"/>
          <w:color w:val="00AE00"/>
          <w:sz w:val="22"/>
          <w:szCs w:val="22"/>
        </w:rPr>
        <w:t xml:space="preserve"> </w:t>
      </w:r>
      <w:proofErr w:type="spellStart"/>
      <w:r>
        <w:rPr>
          <w:rFonts w:cs="Times New Roman"/>
          <w:color w:val="00AE00"/>
          <w:sz w:val="22"/>
          <w:szCs w:val="22"/>
        </w:rPr>
        <w:t>prefix</w:t>
      </w:r>
      <w:proofErr w:type="spellEnd"/>
      <w:r>
        <w:rPr>
          <w:rFonts w:cs="Times New Roman"/>
          <w:color w:val="00AE00"/>
          <w:sz w:val="22"/>
          <w:szCs w:val="22"/>
        </w:rPr>
        <w:t xml:space="preserve"> [/</w:t>
      </w:r>
      <w:proofErr w:type="spellStart"/>
      <w:r>
        <w:rPr>
          <w:rFonts w:cs="Times New Roman"/>
          <w:color w:val="00AE00"/>
          <w:sz w:val="22"/>
          <w:szCs w:val="22"/>
        </w:rPr>
        <w:t>tbnombretabla</w:t>
      </w:r>
      <w:proofErr w:type="spellEnd"/>
      <w:r>
        <w:rPr>
          <w:rFonts w:cs="Times New Roman"/>
          <w:color w:val="00AE00"/>
          <w:sz w:val="22"/>
          <w:szCs w:val="22"/>
        </w:rPr>
        <w:t xml:space="preserve">]: </w:t>
      </w:r>
      <w:proofErr w:type="spellStart"/>
      <w:r>
        <w:rPr>
          <w:rFonts w:cs="Times New Roman"/>
          <w:color w:val="00AE00"/>
          <w:sz w:val="22"/>
          <w:szCs w:val="22"/>
        </w:rPr>
        <w:t>nombretabla</w:t>
      </w:r>
      <w:proofErr w:type="spellEnd"/>
      <w:r>
        <w:rPr>
          <w:rFonts w:cs="Times New Roman"/>
          <w:sz w:val="22"/>
          <w:szCs w:val="22"/>
        </w:rPr>
        <w:t xml:space="preserve">  especifica la ruta del </w:t>
      </w:r>
      <w:proofErr w:type="spellStart"/>
      <w:r>
        <w:rPr>
          <w:rFonts w:cs="Times New Roman"/>
          <w:sz w:val="22"/>
          <w:szCs w:val="22"/>
        </w:rPr>
        <w:t>crud</w:t>
      </w:r>
      <w:proofErr w:type="spellEnd"/>
    </w:p>
    <w:p xmlns:wp14="http://schemas.microsoft.com/office/word/2010/wordml" w14:paraId="79C47ACB" wp14:textId="77777777" w:rsidR="00A443EE" w:rsidRPr="00E70613" w:rsidRDefault="00E70613">
      <w:pPr>
        <w:rPr>
          <w:rFonts w:cs="Times New Roman"/>
          <w:sz w:val="22"/>
          <w:szCs w:val="22"/>
        </w:rPr>
      </w:pPr>
      <w:proofErr w:type="spellStart"/>
      <w:r>
        <w:rPr>
          <w:rFonts w:cs="Times New Roman"/>
          <w:sz w:val="22"/>
          <w:szCs w:val="22"/>
        </w:rPr>
        <w:t>Admin</w:t>
      </w:r>
      <w:proofErr w:type="spellEnd"/>
      <w:r>
        <w:rPr>
          <w:rFonts w:cs="Times New Roman"/>
          <w:sz w:val="22"/>
          <w:szCs w:val="22"/>
        </w:rPr>
        <w:t>/</w:t>
      </w:r>
      <w:proofErr w:type="spellStart"/>
      <w:r>
        <w:rPr>
          <w:rFonts w:cs="Times New Roman"/>
          <w:sz w:val="22"/>
          <w:szCs w:val="22"/>
        </w:rPr>
        <w:t>nombretabla</w:t>
      </w:r>
      <w:proofErr w:type="spellEnd"/>
    </w:p>
    <w:p xmlns:wp14="http://schemas.microsoft.com/office/word/2010/wordml" w14:paraId="67113B76" wp14:textId="77777777" w:rsidR="00A443EE" w:rsidRDefault="00A443EE">
      <w:pPr>
        <w:rPr>
          <w:rFonts w:cs="Times New Roman"/>
          <w:color w:val="00AE00"/>
          <w:sz w:val="22"/>
          <w:szCs w:val="22"/>
        </w:rPr>
      </w:pPr>
      <w:r>
        <w:rPr>
          <w:rFonts w:cs="Times New Roman"/>
          <w:sz w:val="22"/>
          <w:szCs w:val="22"/>
        </w:rPr>
        <w:tab/>
      </w:r>
    </w:p>
    <w:p xmlns:wp14="http://schemas.microsoft.com/office/word/2010/wordml" w14:paraId="70C81033" wp14:textId="77777777" w:rsidR="00A443EE" w:rsidRDefault="00A443EE">
      <w:pPr>
        <w:rPr>
          <w:rFonts w:cs="Times New Roman"/>
          <w:sz w:val="22"/>
          <w:szCs w:val="22"/>
        </w:rPr>
      </w:pPr>
      <w:r w:rsidRPr="00E70613">
        <w:rPr>
          <w:rFonts w:cs="Times New Roman"/>
          <w:color w:val="00AE00"/>
          <w:sz w:val="22"/>
          <w:szCs w:val="22"/>
          <w:lang w:val="en-US"/>
        </w:rPr>
        <w:t>Do you confirm generation [yes]?</w:t>
      </w:r>
      <w:r w:rsidRPr="00E70613">
        <w:rPr>
          <w:rFonts w:cs="Times New Roman"/>
          <w:sz w:val="22"/>
          <w:szCs w:val="22"/>
          <w:lang w:val="en-US"/>
        </w:rPr>
        <w:t xml:space="preserve">  </w:t>
      </w:r>
      <w:r>
        <w:rPr>
          <w:rFonts w:cs="Times New Roman"/>
          <w:sz w:val="22"/>
          <w:szCs w:val="22"/>
        </w:rPr>
        <w:t>(</w:t>
      </w:r>
      <w:proofErr w:type="spellStart"/>
      <w:r>
        <w:rPr>
          <w:rFonts w:cs="Times New Roman"/>
          <w:sz w:val="22"/>
          <w:szCs w:val="22"/>
        </w:rPr>
        <w:t>enter</w:t>
      </w:r>
      <w:proofErr w:type="spellEnd"/>
      <w:r>
        <w:rPr>
          <w:rFonts w:cs="Times New Roman"/>
          <w:sz w:val="22"/>
          <w:szCs w:val="22"/>
        </w:rPr>
        <w:t>)</w:t>
      </w:r>
    </w:p>
    <w:p xmlns:wp14="http://schemas.microsoft.com/office/word/2010/wordml" w14:paraId="2355F2F1" wp14:textId="77777777" w:rsidR="00A443EE" w:rsidRDefault="00A443EE">
      <w:pPr>
        <w:rPr>
          <w:rFonts w:cs="Times New Roman"/>
          <w:sz w:val="22"/>
          <w:szCs w:val="22"/>
        </w:rPr>
      </w:pPr>
    </w:p>
    <w:p xmlns:wp14="http://schemas.microsoft.com/office/word/2010/wordml" w14:paraId="547DDC05" wp14:textId="77777777" w:rsidR="00A443EE" w:rsidRDefault="00A443EE">
      <w:pPr>
        <w:rPr>
          <w:rFonts w:cs="Times New Roman"/>
          <w:b/>
          <w:bCs/>
          <w:sz w:val="22"/>
          <w:szCs w:val="22"/>
        </w:rPr>
      </w:pPr>
      <w:r>
        <w:rPr>
          <w:rFonts w:cs="Times New Roman"/>
          <w:sz w:val="22"/>
          <w:szCs w:val="22"/>
        </w:rPr>
        <w:tab/>
      </w:r>
    </w:p>
    <w:p xmlns:wp14="http://schemas.microsoft.com/office/word/2010/wordml" w14:paraId="4FD36626" wp14:textId="77777777" w:rsidR="00A443EE" w:rsidRDefault="00A443EE">
      <w:pPr>
        <w:rPr>
          <w:rFonts w:cs="Times New Roman"/>
          <w:b/>
          <w:bCs/>
          <w:sz w:val="22"/>
          <w:szCs w:val="22"/>
        </w:rPr>
      </w:pPr>
      <w:r>
        <w:rPr>
          <w:rFonts w:cs="Times New Roman"/>
          <w:b/>
          <w:bCs/>
          <w:sz w:val="22"/>
          <w:szCs w:val="22"/>
        </w:rPr>
        <w:t xml:space="preserve">Crear entidad </w:t>
      </w:r>
    </w:p>
    <w:p xmlns:wp14="http://schemas.microsoft.com/office/word/2010/wordml" w14:paraId="3826A8CF" wp14:textId="77777777" w:rsidR="00A443EE" w:rsidRDefault="00A443EE">
      <w:pPr>
        <w:rPr>
          <w:rFonts w:cs="Times New Roman"/>
          <w:b/>
          <w:bCs/>
          <w:sz w:val="22"/>
          <w:szCs w:val="22"/>
        </w:rPr>
      </w:pPr>
    </w:p>
    <w:p xmlns:wp14="http://schemas.microsoft.com/office/word/2010/wordml" w14:paraId="1C41D08B" wp14:textId="77777777" w:rsidR="00A443EE" w:rsidRDefault="00A443EE">
      <w:pPr>
        <w:rPr>
          <w:rFonts w:cs="Times New Roman"/>
          <w:sz w:val="22"/>
          <w:szCs w:val="22"/>
        </w:rPr>
      </w:pPr>
      <w:proofErr w:type="spellStart"/>
      <w:r>
        <w:rPr>
          <w:rFonts w:cs="Times New Roman"/>
          <w:color w:val="00AE00"/>
          <w:sz w:val="22"/>
          <w:szCs w:val="22"/>
        </w:rPr>
        <w:t>php</w:t>
      </w:r>
      <w:proofErr w:type="spellEnd"/>
      <w:r>
        <w:rPr>
          <w:rFonts w:cs="Times New Roman"/>
          <w:color w:val="00AE00"/>
          <w:sz w:val="22"/>
          <w:szCs w:val="22"/>
        </w:rPr>
        <w:t xml:space="preserve"> </w:t>
      </w:r>
      <w:proofErr w:type="spellStart"/>
      <w:r>
        <w:rPr>
          <w:rFonts w:cs="Times New Roman"/>
          <w:color w:val="00AE00"/>
          <w:sz w:val="22"/>
          <w:szCs w:val="22"/>
        </w:rPr>
        <w:t>app</w:t>
      </w:r>
      <w:proofErr w:type="spellEnd"/>
      <w:r>
        <w:rPr>
          <w:rFonts w:cs="Times New Roman"/>
          <w:color w:val="00AE00"/>
          <w:sz w:val="22"/>
          <w:szCs w:val="22"/>
        </w:rPr>
        <w:t>/</w:t>
      </w:r>
      <w:proofErr w:type="spellStart"/>
      <w:r>
        <w:rPr>
          <w:rFonts w:cs="Times New Roman"/>
          <w:color w:val="00AE00"/>
          <w:sz w:val="22"/>
          <w:szCs w:val="22"/>
        </w:rPr>
        <w:t>console</w:t>
      </w:r>
      <w:proofErr w:type="spellEnd"/>
      <w:r>
        <w:rPr>
          <w:rFonts w:cs="Times New Roman"/>
          <w:color w:val="00AE00"/>
          <w:sz w:val="22"/>
          <w:szCs w:val="22"/>
        </w:rPr>
        <w:t xml:space="preserve"> </w:t>
      </w:r>
      <w:proofErr w:type="spellStart"/>
      <w:r>
        <w:rPr>
          <w:rFonts w:cs="Times New Roman"/>
          <w:color w:val="00AE00"/>
          <w:sz w:val="22"/>
          <w:szCs w:val="22"/>
        </w:rPr>
        <w:t>doctrine:generate:entity</w:t>
      </w:r>
      <w:proofErr w:type="spellEnd"/>
    </w:p>
    <w:p xmlns:wp14="http://schemas.microsoft.com/office/word/2010/wordml" w14:paraId="6F64DEEC" wp14:textId="77777777" w:rsidR="00A443EE" w:rsidRDefault="00A443EE">
      <w:pPr>
        <w:rPr>
          <w:rFonts w:cs="Times New Roman"/>
          <w:sz w:val="22"/>
          <w:szCs w:val="22"/>
        </w:rPr>
      </w:pPr>
    </w:p>
    <w:p xmlns:wp14="http://schemas.microsoft.com/office/word/2010/wordml" w14:paraId="391F3B17" wp14:textId="77777777" w:rsidR="00A443EE" w:rsidRDefault="00A443EE">
      <w:pPr>
        <w:rPr>
          <w:rFonts w:cs="Times New Roman"/>
          <w:sz w:val="22"/>
          <w:szCs w:val="22"/>
        </w:rPr>
      </w:pPr>
      <w:proofErr w:type="spellStart"/>
      <w:r>
        <w:rPr>
          <w:rFonts w:cs="Times New Roman"/>
          <w:color w:val="00AE00"/>
          <w:sz w:val="22"/>
          <w:szCs w:val="22"/>
        </w:rPr>
        <w:t>The</w:t>
      </w:r>
      <w:proofErr w:type="spellEnd"/>
      <w:r>
        <w:rPr>
          <w:rFonts w:cs="Times New Roman"/>
          <w:color w:val="00AE00"/>
          <w:sz w:val="22"/>
          <w:szCs w:val="22"/>
        </w:rPr>
        <w:t xml:space="preserve"> </w:t>
      </w:r>
      <w:proofErr w:type="spellStart"/>
      <w:r>
        <w:rPr>
          <w:rFonts w:cs="Times New Roman"/>
          <w:color w:val="00AE00"/>
          <w:sz w:val="22"/>
          <w:szCs w:val="22"/>
        </w:rPr>
        <w:t>entity</w:t>
      </w:r>
      <w:proofErr w:type="spellEnd"/>
      <w:r>
        <w:rPr>
          <w:rFonts w:cs="Times New Roman"/>
          <w:color w:val="00AE00"/>
          <w:sz w:val="22"/>
          <w:szCs w:val="22"/>
        </w:rPr>
        <w:t xml:space="preserve"> </w:t>
      </w:r>
      <w:proofErr w:type="spellStart"/>
      <w:r>
        <w:rPr>
          <w:rFonts w:cs="Times New Roman"/>
          <w:color w:val="00AE00"/>
          <w:sz w:val="22"/>
          <w:szCs w:val="22"/>
        </w:rPr>
        <w:t>shortcut</w:t>
      </w:r>
      <w:proofErr w:type="spellEnd"/>
      <w:r>
        <w:rPr>
          <w:rFonts w:cs="Times New Roman"/>
          <w:color w:val="00AE00"/>
          <w:sz w:val="22"/>
          <w:szCs w:val="22"/>
        </w:rPr>
        <w:t xml:space="preserve"> </w:t>
      </w:r>
      <w:proofErr w:type="spellStart"/>
      <w:r>
        <w:rPr>
          <w:rFonts w:cs="Times New Roman"/>
          <w:color w:val="00AE00"/>
          <w:sz w:val="22"/>
          <w:szCs w:val="22"/>
        </w:rPr>
        <w:t>name</w:t>
      </w:r>
      <w:proofErr w:type="spellEnd"/>
      <w:r>
        <w:rPr>
          <w:rFonts w:cs="Times New Roman"/>
          <w:color w:val="00AE00"/>
          <w:sz w:val="22"/>
          <w:szCs w:val="22"/>
        </w:rPr>
        <w:t xml:space="preserve">: </w:t>
      </w:r>
      <w:proofErr w:type="spellStart"/>
      <w:r>
        <w:rPr>
          <w:rFonts w:cs="Times New Roman"/>
          <w:color w:val="00AE00"/>
          <w:sz w:val="22"/>
          <w:szCs w:val="22"/>
        </w:rPr>
        <w:t>NameBundle:Tabla</w:t>
      </w:r>
      <w:proofErr w:type="spellEnd"/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 xml:space="preserve"> nombre de la entidad</w:t>
      </w:r>
    </w:p>
    <w:p xmlns:wp14="http://schemas.microsoft.com/office/word/2010/wordml" w14:paraId="031D1E48" wp14:textId="77777777" w:rsidR="00A443EE" w:rsidRDefault="00A443EE">
      <w:pPr>
        <w:rPr>
          <w:rFonts w:cs="Times New Roman"/>
          <w:sz w:val="22"/>
          <w:szCs w:val="22"/>
        </w:rPr>
      </w:pPr>
    </w:p>
    <w:p xmlns:wp14="http://schemas.microsoft.com/office/word/2010/wordml" w14:paraId="5503C105" wp14:textId="77777777" w:rsidR="00A443EE" w:rsidRDefault="00A443EE">
      <w:pPr>
        <w:rPr>
          <w:rFonts w:cs="Times New Roman"/>
          <w:sz w:val="22"/>
          <w:szCs w:val="22"/>
        </w:rPr>
      </w:pPr>
      <w:proofErr w:type="spellStart"/>
      <w:r>
        <w:rPr>
          <w:rFonts w:cs="Times New Roman"/>
          <w:color w:val="00AE00"/>
          <w:sz w:val="22"/>
          <w:szCs w:val="22"/>
        </w:rPr>
        <w:t>Configuration</w:t>
      </w:r>
      <w:proofErr w:type="spellEnd"/>
      <w:r>
        <w:rPr>
          <w:rFonts w:cs="Times New Roman"/>
          <w:color w:val="00AE00"/>
          <w:sz w:val="22"/>
          <w:szCs w:val="22"/>
        </w:rPr>
        <w:t xml:space="preserve"> </w:t>
      </w:r>
      <w:proofErr w:type="spellStart"/>
      <w:r>
        <w:rPr>
          <w:rFonts w:cs="Times New Roman"/>
          <w:color w:val="00AE00"/>
          <w:sz w:val="22"/>
          <w:szCs w:val="22"/>
        </w:rPr>
        <w:t>format</w:t>
      </w:r>
      <w:proofErr w:type="spellEnd"/>
      <w:r>
        <w:rPr>
          <w:rFonts w:cs="Times New Roman"/>
          <w:color w:val="00AE00"/>
          <w:sz w:val="22"/>
          <w:szCs w:val="22"/>
        </w:rPr>
        <w:t xml:space="preserve"> (</w:t>
      </w:r>
      <w:proofErr w:type="spellStart"/>
      <w:r>
        <w:rPr>
          <w:rFonts w:cs="Times New Roman"/>
          <w:color w:val="00AE00"/>
          <w:sz w:val="22"/>
          <w:szCs w:val="22"/>
        </w:rPr>
        <w:t>yml</w:t>
      </w:r>
      <w:proofErr w:type="spellEnd"/>
      <w:r>
        <w:rPr>
          <w:rFonts w:cs="Times New Roman"/>
          <w:color w:val="00AE00"/>
          <w:sz w:val="22"/>
          <w:szCs w:val="22"/>
        </w:rPr>
        <w:t xml:space="preserve">, </w:t>
      </w:r>
      <w:proofErr w:type="spellStart"/>
      <w:r>
        <w:rPr>
          <w:rFonts w:cs="Times New Roman"/>
          <w:color w:val="00AE00"/>
          <w:sz w:val="22"/>
          <w:szCs w:val="22"/>
        </w:rPr>
        <w:t>xml</w:t>
      </w:r>
      <w:proofErr w:type="spellEnd"/>
      <w:r>
        <w:rPr>
          <w:rFonts w:cs="Times New Roman"/>
          <w:color w:val="00AE00"/>
          <w:sz w:val="22"/>
          <w:szCs w:val="22"/>
        </w:rPr>
        <w:t xml:space="preserve">, </w:t>
      </w:r>
      <w:proofErr w:type="spellStart"/>
      <w:r>
        <w:rPr>
          <w:rFonts w:cs="Times New Roman"/>
          <w:color w:val="00AE00"/>
          <w:sz w:val="22"/>
          <w:szCs w:val="22"/>
        </w:rPr>
        <w:t>php</w:t>
      </w:r>
      <w:proofErr w:type="spellEnd"/>
      <w:r>
        <w:rPr>
          <w:rFonts w:cs="Times New Roman"/>
          <w:color w:val="00AE00"/>
          <w:sz w:val="22"/>
          <w:szCs w:val="22"/>
        </w:rPr>
        <w:t xml:space="preserve"> </w:t>
      </w:r>
      <w:proofErr w:type="spellStart"/>
      <w:r>
        <w:rPr>
          <w:rFonts w:cs="Times New Roman"/>
          <w:color w:val="00AE00"/>
          <w:sz w:val="22"/>
          <w:szCs w:val="22"/>
        </w:rPr>
        <w:t>or</w:t>
      </w:r>
      <w:proofErr w:type="spellEnd"/>
      <w:r>
        <w:rPr>
          <w:rFonts w:cs="Times New Roman"/>
          <w:color w:val="00AE00"/>
          <w:sz w:val="22"/>
          <w:szCs w:val="22"/>
        </w:rPr>
        <w:t xml:space="preserve"> </w:t>
      </w:r>
      <w:proofErr w:type="spellStart"/>
      <w:r>
        <w:rPr>
          <w:rFonts w:cs="Times New Roman"/>
          <w:color w:val="00AE00"/>
          <w:sz w:val="22"/>
          <w:szCs w:val="22"/>
        </w:rPr>
        <w:t>annotation</w:t>
      </w:r>
      <w:proofErr w:type="spellEnd"/>
      <w:r>
        <w:rPr>
          <w:rFonts w:cs="Times New Roman"/>
          <w:color w:val="00AE00"/>
          <w:sz w:val="22"/>
          <w:szCs w:val="22"/>
        </w:rPr>
        <w:t>) [</w:t>
      </w:r>
      <w:proofErr w:type="spellStart"/>
      <w:r>
        <w:rPr>
          <w:rFonts w:cs="Times New Roman"/>
          <w:color w:val="00AE00"/>
          <w:sz w:val="22"/>
          <w:szCs w:val="22"/>
        </w:rPr>
        <w:t>annotation</w:t>
      </w:r>
      <w:proofErr w:type="spellEnd"/>
      <w:r>
        <w:rPr>
          <w:rFonts w:cs="Times New Roman"/>
          <w:color w:val="00AE00"/>
          <w:sz w:val="22"/>
          <w:szCs w:val="22"/>
        </w:rPr>
        <w:t>]:</w:t>
      </w:r>
      <w:r>
        <w:rPr>
          <w:rFonts w:cs="Times New Roman"/>
          <w:sz w:val="22"/>
          <w:szCs w:val="22"/>
        </w:rPr>
        <w:t xml:space="preserve">  se deja el valor por defecto (</w:t>
      </w:r>
      <w:proofErr w:type="spellStart"/>
      <w:r>
        <w:rPr>
          <w:rFonts w:cs="Times New Roman"/>
          <w:sz w:val="22"/>
          <w:szCs w:val="22"/>
        </w:rPr>
        <w:t>enter</w:t>
      </w:r>
      <w:proofErr w:type="spellEnd"/>
      <w:r>
        <w:rPr>
          <w:rFonts w:cs="Times New Roman"/>
          <w:sz w:val="22"/>
          <w:szCs w:val="22"/>
        </w:rPr>
        <w:t>)</w:t>
      </w:r>
    </w:p>
    <w:p xmlns:wp14="http://schemas.microsoft.com/office/word/2010/wordml" w14:paraId="119FA6FF" wp14:textId="77777777" w:rsidR="00A443EE" w:rsidRDefault="00A443EE">
      <w:pPr>
        <w:rPr>
          <w:rFonts w:cs="Times New Roman"/>
          <w:sz w:val="22"/>
          <w:szCs w:val="22"/>
        </w:rPr>
      </w:pPr>
    </w:p>
    <w:p xmlns:wp14="http://schemas.microsoft.com/office/word/2010/wordml" w14:paraId="4CAB1876" wp14:textId="77777777" w:rsidR="00A443EE" w:rsidRPr="00E70613" w:rsidRDefault="00A443EE">
      <w:pPr>
        <w:rPr>
          <w:rFonts w:cs="Times New Roman"/>
          <w:sz w:val="22"/>
          <w:szCs w:val="22"/>
          <w:lang w:val="en-US"/>
        </w:rPr>
      </w:pPr>
      <w:r w:rsidRPr="00E70613">
        <w:rPr>
          <w:rFonts w:cs="Times New Roman"/>
          <w:color w:val="00AE00"/>
          <w:sz w:val="22"/>
          <w:szCs w:val="22"/>
          <w:lang w:val="en-US"/>
        </w:rPr>
        <w:t xml:space="preserve">New field name (press &lt;return&gt; to stop adding fields): </w:t>
      </w:r>
      <w:proofErr w:type="spellStart"/>
      <w:r w:rsidRPr="00E70613">
        <w:rPr>
          <w:rFonts w:cs="Times New Roman"/>
          <w:color w:val="00AE00"/>
          <w:sz w:val="22"/>
          <w:szCs w:val="22"/>
          <w:lang w:val="en-US"/>
        </w:rPr>
        <w:t>namefield</w:t>
      </w:r>
      <w:proofErr w:type="spellEnd"/>
      <w:r w:rsidRPr="00E70613">
        <w:rPr>
          <w:rFonts w:cs="Times New Roman"/>
          <w:color w:val="00AE00"/>
          <w:sz w:val="22"/>
          <w:szCs w:val="22"/>
          <w:lang w:val="en-US"/>
        </w:rPr>
        <w:t xml:space="preserve"> </w:t>
      </w:r>
      <w:proofErr w:type="spellStart"/>
      <w:r w:rsidRPr="00E70613">
        <w:rPr>
          <w:rFonts w:cs="Times New Roman"/>
          <w:sz w:val="22"/>
          <w:szCs w:val="22"/>
          <w:lang w:val="en-US"/>
        </w:rPr>
        <w:t>nombre</w:t>
      </w:r>
      <w:proofErr w:type="spellEnd"/>
      <w:r w:rsidRPr="00E70613">
        <w:rPr>
          <w:rFonts w:cs="Times New Roman"/>
          <w:sz w:val="22"/>
          <w:szCs w:val="22"/>
          <w:lang w:val="en-US"/>
        </w:rPr>
        <w:t xml:space="preserve"> del campo</w:t>
      </w:r>
    </w:p>
    <w:p xmlns:wp14="http://schemas.microsoft.com/office/word/2010/wordml" w14:paraId="3314FCCA" wp14:textId="77777777" w:rsidR="00A443EE" w:rsidRPr="00E70613" w:rsidRDefault="00A443EE">
      <w:pPr>
        <w:rPr>
          <w:rFonts w:cs="Times New Roman"/>
          <w:color w:val="00AE00"/>
          <w:sz w:val="22"/>
          <w:szCs w:val="22"/>
          <w:lang w:val="en-US"/>
        </w:rPr>
      </w:pPr>
      <w:r w:rsidRPr="00E70613">
        <w:rPr>
          <w:rFonts w:cs="Times New Roman"/>
          <w:sz w:val="22"/>
          <w:szCs w:val="22"/>
          <w:lang w:val="en-US"/>
        </w:rPr>
        <w:tab/>
      </w:r>
    </w:p>
    <w:p xmlns:wp14="http://schemas.microsoft.com/office/word/2010/wordml" w14:paraId="5B1272F6" wp14:textId="77777777" w:rsidR="00A443EE" w:rsidRPr="00E70613" w:rsidRDefault="00A443EE">
      <w:pPr>
        <w:rPr>
          <w:rFonts w:cs="Times New Roman"/>
          <w:sz w:val="22"/>
          <w:szCs w:val="22"/>
          <w:lang w:val="en-US"/>
        </w:rPr>
      </w:pPr>
      <w:r w:rsidRPr="00E70613">
        <w:rPr>
          <w:rFonts w:cs="Times New Roman"/>
          <w:color w:val="00AE00"/>
          <w:sz w:val="22"/>
          <w:szCs w:val="22"/>
          <w:lang w:val="en-US"/>
        </w:rPr>
        <w:t>Field type [string]:</w:t>
      </w:r>
      <w:r w:rsidRPr="00E70613">
        <w:rPr>
          <w:rFonts w:cs="Times New Roman"/>
          <w:sz w:val="22"/>
          <w:szCs w:val="22"/>
          <w:lang w:val="en-US"/>
        </w:rPr>
        <w:t xml:space="preserve">  </w:t>
      </w:r>
      <w:proofErr w:type="spellStart"/>
      <w:r w:rsidRPr="00E70613">
        <w:rPr>
          <w:rFonts w:cs="Times New Roman"/>
          <w:sz w:val="22"/>
          <w:szCs w:val="22"/>
          <w:lang w:val="en-US"/>
        </w:rPr>
        <w:t>tipo</w:t>
      </w:r>
      <w:proofErr w:type="spellEnd"/>
      <w:r w:rsidRPr="00E70613">
        <w:rPr>
          <w:rFonts w:cs="Times New Roman"/>
          <w:sz w:val="22"/>
          <w:szCs w:val="22"/>
          <w:lang w:val="en-US"/>
        </w:rPr>
        <w:t xml:space="preserve"> de campo, los </w:t>
      </w:r>
      <w:proofErr w:type="spellStart"/>
      <w:r w:rsidRPr="00E70613">
        <w:rPr>
          <w:rFonts w:cs="Times New Roman"/>
          <w:sz w:val="22"/>
          <w:szCs w:val="22"/>
          <w:lang w:val="en-US"/>
        </w:rPr>
        <w:t>tipos</w:t>
      </w:r>
      <w:proofErr w:type="spellEnd"/>
      <w:r w:rsidRPr="00E70613">
        <w:rPr>
          <w:rFonts w:cs="Times New Roman"/>
          <w:sz w:val="22"/>
          <w:szCs w:val="22"/>
          <w:lang w:val="en-US"/>
        </w:rPr>
        <w:t xml:space="preserve"> de </w:t>
      </w:r>
      <w:proofErr w:type="spellStart"/>
      <w:r w:rsidRPr="00E70613">
        <w:rPr>
          <w:rFonts w:cs="Times New Roman"/>
          <w:sz w:val="22"/>
          <w:szCs w:val="22"/>
          <w:lang w:val="en-US"/>
        </w:rPr>
        <w:t>dato</w:t>
      </w:r>
      <w:proofErr w:type="spellEnd"/>
      <w:r w:rsidRPr="00E70613">
        <w:rPr>
          <w:rFonts w:cs="Times New Roman"/>
          <w:sz w:val="22"/>
          <w:szCs w:val="22"/>
          <w:lang w:val="en-US"/>
        </w:rPr>
        <w:t xml:space="preserve"> son: array, object, </w:t>
      </w:r>
      <w:proofErr w:type="spellStart"/>
      <w:r w:rsidRPr="00E70613">
        <w:rPr>
          <w:rFonts w:cs="Times New Roman"/>
          <w:sz w:val="22"/>
          <w:szCs w:val="22"/>
          <w:lang w:val="en-US"/>
        </w:rPr>
        <w:t>boolean</w:t>
      </w:r>
      <w:proofErr w:type="spellEnd"/>
      <w:r w:rsidRPr="00E70613">
        <w:rPr>
          <w:rFonts w:cs="Times New Roman"/>
          <w:sz w:val="22"/>
          <w:szCs w:val="22"/>
          <w:lang w:val="en-US"/>
        </w:rPr>
        <w:t xml:space="preserve">, integer, </w:t>
      </w:r>
      <w:proofErr w:type="spellStart"/>
      <w:r w:rsidRPr="00E70613">
        <w:rPr>
          <w:rFonts w:cs="Times New Roman"/>
          <w:sz w:val="22"/>
          <w:szCs w:val="22"/>
          <w:lang w:val="en-US"/>
        </w:rPr>
        <w:t>smallint</w:t>
      </w:r>
      <w:proofErr w:type="spellEnd"/>
      <w:r w:rsidRPr="00E70613">
        <w:rPr>
          <w:rFonts w:cs="Times New Roman"/>
          <w:sz w:val="22"/>
          <w:szCs w:val="22"/>
          <w:lang w:val="en-US"/>
        </w:rPr>
        <w:t xml:space="preserve">, </w:t>
      </w:r>
      <w:proofErr w:type="spellStart"/>
      <w:r w:rsidRPr="00E70613">
        <w:rPr>
          <w:rFonts w:cs="Times New Roman"/>
          <w:sz w:val="22"/>
          <w:szCs w:val="22"/>
          <w:lang w:val="en-US"/>
        </w:rPr>
        <w:t>bigint</w:t>
      </w:r>
      <w:proofErr w:type="spellEnd"/>
      <w:r w:rsidRPr="00E70613">
        <w:rPr>
          <w:rFonts w:cs="Times New Roman"/>
          <w:sz w:val="22"/>
          <w:szCs w:val="22"/>
          <w:lang w:val="en-US"/>
        </w:rPr>
        <w:t xml:space="preserve">, string, text, </w:t>
      </w:r>
      <w:proofErr w:type="spellStart"/>
      <w:r w:rsidRPr="00E70613">
        <w:rPr>
          <w:rFonts w:cs="Times New Roman"/>
          <w:sz w:val="22"/>
          <w:szCs w:val="22"/>
          <w:lang w:val="en-US"/>
        </w:rPr>
        <w:t>datetime</w:t>
      </w:r>
      <w:proofErr w:type="spellEnd"/>
      <w:r w:rsidRPr="00E70613">
        <w:rPr>
          <w:rFonts w:cs="Times New Roman"/>
          <w:sz w:val="22"/>
          <w:szCs w:val="22"/>
          <w:lang w:val="en-US"/>
        </w:rPr>
        <w:t xml:space="preserve">, </w:t>
      </w:r>
      <w:proofErr w:type="spellStart"/>
      <w:r w:rsidRPr="00E70613">
        <w:rPr>
          <w:rFonts w:cs="Times New Roman"/>
          <w:sz w:val="22"/>
          <w:szCs w:val="22"/>
          <w:lang w:val="en-US"/>
        </w:rPr>
        <w:t>datetimetz</w:t>
      </w:r>
      <w:proofErr w:type="spellEnd"/>
      <w:r w:rsidRPr="00E70613">
        <w:rPr>
          <w:rFonts w:cs="Times New Roman"/>
          <w:sz w:val="22"/>
          <w:szCs w:val="22"/>
          <w:lang w:val="en-US"/>
        </w:rPr>
        <w:t>, date, time, decimal, float.</w:t>
      </w:r>
    </w:p>
    <w:p xmlns:wp14="http://schemas.microsoft.com/office/word/2010/wordml" w14:paraId="02BAC2C0" wp14:textId="77777777" w:rsidR="00A443EE" w:rsidRPr="00E70613" w:rsidRDefault="00A443EE">
      <w:pPr>
        <w:rPr>
          <w:rFonts w:cs="Times New Roman"/>
          <w:color w:val="00AE00"/>
          <w:sz w:val="22"/>
          <w:szCs w:val="22"/>
          <w:lang w:val="en-US"/>
        </w:rPr>
      </w:pPr>
      <w:r w:rsidRPr="00E70613">
        <w:rPr>
          <w:rFonts w:cs="Times New Roman"/>
          <w:sz w:val="22"/>
          <w:szCs w:val="22"/>
          <w:lang w:val="en-US"/>
        </w:rPr>
        <w:tab/>
      </w:r>
    </w:p>
    <w:p xmlns:wp14="http://schemas.microsoft.com/office/word/2010/wordml" w14:paraId="33FB6038" wp14:textId="77777777" w:rsidR="00A443EE" w:rsidRPr="00E70613" w:rsidRDefault="00A443EE">
      <w:pPr>
        <w:rPr>
          <w:rFonts w:cs="Times New Roman"/>
          <w:sz w:val="22"/>
          <w:szCs w:val="22"/>
          <w:lang w:val="en-US"/>
        </w:rPr>
      </w:pPr>
      <w:r w:rsidRPr="00E70613">
        <w:rPr>
          <w:rFonts w:cs="Times New Roman"/>
          <w:color w:val="00AE00"/>
          <w:sz w:val="22"/>
          <w:szCs w:val="22"/>
          <w:lang w:val="en-US"/>
        </w:rPr>
        <w:t xml:space="preserve">Field length [255]: </w:t>
      </w:r>
      <w:r w:rsidRPr="00E70613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E70613">
        <w:rPr>
          <w:rFonts w:cs="Times New Roman"/>
          <w:sz w:val="22"/>
          <w:szCs w:val="22"/>
          <w:lang w:val="en-US"/>
        </w:rPr>
        <w:t>longitud</w:t>
      </w:r>
      <w:proofErr w:type="spellEnd"/>
      <w:r w:rsidRPr="00E70613">
        <w:rPr>
          <w:rFonts w:cs="Times New Roman"/>
          <w:sz w:val="22"/>
          <w:szCs w:val="22"/>
          <w:lang w:val="en-US"/>
        </w:rPr>
        <w:t xml:space="preserve"> del campo</w:t>
      </w:r>
    </w:p>
    <w:p xmlns:wp14="http://schemas.microsoft.com/office/word/2010/wordml" w14:paraId="22C18D0A" wp14:textId="77777777" w:rsidR="00A443EE" w:rsidRPr="00E70613" w:rsidRDefault="00A443EE">
      <w:pPr>
        <w:rPr>
          <w:rFonts w:cs="Times New Roman"/>
          <w:color w:val="00AE00"/>
          <w:sz w:val="22"/>
          <w:szCs w:val="22"/>
          <w:lang w:val="en-US"/>
        </w:rPr>
      </w:pPr>
      <w:r w:rsidRPr="00E70613">
        <w:rPr>
          <w:rFonts w:cs="Times New Roman"/>
          <w:sz w:val="22"/>
          <w:szCs w:val="22"/>
          <w:lang w:val="en-US"/>
        </w:rPr>
        <w:tab/>
      </w:r>
    </w:p>
    <w:p xmlns:wp14="http://schemas.microsoft.com/office/word/2010/wordml" w14:paraId="67618BA0" wp14:textId="77777777" w:rsidR="00A443EE" w:rsidRDefault="00A443EE">
      <w:pPr>
        <w:rPr>
          <w:rFonts w:cs="Times New Roman"/>
          <w:sz w:val="22"/>
          <w:szCs w:val="22"/>
        </w:rPr>
      </w:pPr>
      <w:r w:rsidRPr="00E70613">
        <w:rPr>
          <w:rFonts w:cs="Times New Roman"/>
          <w:color w:val="00AE00"/>
          <w:sz w:val="22"/>
          <w:szCs w:val="22"/>
          <w:lang w:val="en-US"/>
        </w:rPr>
        <w:t xml:space="preserve">Do you confirm generation [yes]? </w:t>
      </w:r>
      <w:r w:rsidRPr="00E70613">
        <w:rPr>
          <w:rFonts w:cs="Times New Roman"/>
          <w:sz w:val="22"/>
          <w:szCs w:val="22"/>
          <w:lang w:val="en-US"/>
        </w:rPr>
        <w:t xml:space="preserve"> </w:t>
      </w:r>
      <w:r>
        <w:rPr>
          <w:rFonts w:cs="Times New Roman"/>
          <w:sz w:val="22"/>
          <w:szCs w:val="22"/>
        </w:rPr>
        <w:t>(</w:t>
      </w:r>
      <w:proofErr w:type="spellStart"/>
      <w:r>
        <w:rPr>
          <w:rFonts w:cs="Times New Roman"/>
          <w:sz w:val="22"/>
          <w:szCs w:val="22"/>
        </w:rPr>
        <w:t>enter</w:t>
      </w:r>
      <w:proofErr w:type="spellEnd"/>
      <w:r>
        <w:rPr>
          <w:rFonts w:cs="Times New Roman"/>
          <w:sz w:val="22"/>
          <w:szCs w:val="22"/>
        </w:rPr>
        <w:t xml:space="preserve">) </w:t>
      </w:r>
    </w:p>
    <w:p xmlns:wp14="http://schemas.microsoft.com/office/word/2010/wordml" w14:paraId="1A375E5F" wp14:textId="77777777" w:rsidR="00A443EE" w:rsidRDefault="00A443EE">
      <w:pPr>
        <w:rPr>
          <w:rFonts w:cs="Times New Roman"/>
          <w:sz w:val="22"/>
          <w:szCs w:val="22"/>
        </w:rPr>
      </w:pPr>
    </w:p>
    <w:p xmlns:wp14="http://schemas.microsoft.com/office/word/2010/wordml" w14:paraId="65C24DC4" wp14:textId="77777777" w:rsidR="00A443EE" w:rsidRDefault="00A443EE">
      <w:pPr>
        <w:rPr>
          <w:rFonts w:cs="Times New Roman"/>
          <w:sz w:val="22"/>
          <w:szCs w:val="22"/>
        </w:rPr>
      </w:pPr>
    </w:p>
    <w:p xmlns:wp14="http://schemas.microsoft.com/office/word/2010/wordml" w14:paraId="1B0C3A26" wp14:textId="77777777" w:rsidR="00A443EE" w:rsidRDefault="00A443EE">
      <w:pPr>
        <w:rPr>
          <w:rFonts w:cs="Times New Roman"/>
          <w:sz w:val="22"/>
          <w:szCs w:val="22"/>
        </w:rPr>
      </w:pPr>
      <w:r>
        <w:rPr>
          <w:rFonts w:cs="Times New Roman"/>
          <w:b/>
          <w:bCs/>
          <w:sz w:val="22"/>
          <w:szCs w:val="22"/>
        </w:rPr>
        <w:t>Crear base de datos con las entidades creadas</w:t>
      </w:r>
    </w:p>
    <w:p xmlns:wp14="http://schemas.microsoft.com/office/word/2010/wordml" w14:paraId="06A36537" wp14:textId="77777777" w:rsidR="00A443EE" w:rsidRPr="00E70613" w:rsidRDefault="00A443EE">
      <w:pPr>
        <w:rPr>
          <w:rFonts w:cs="Times New Roman"/>
          <w:sz w:val="22"/>
          <w:szCs w:val="22"/>
          <w:lang w:val="en-US"/>
        </w:rPr>
      </w:pPr>
      <w:r>
        <w:rPr>
          <w:rFonts w:cs="Times New Roman"/>
          <w:sz w:val="22"/>
          <w:szCs w:val="22"/>
        </w:rPr>
        <w:tab/>
      </w:r>
      <w:proofErr w:type="spellStart"/>
      <w:r w:rsidRPr="00E70613">
        <w:rPr>
          <w:rFonts w:cs="Times New Roman"/>
          <w:color w:val="00AE00"/>
          <w:sz w:val="22"/>
          <w:szCs w:val="22"/>
          <w:lang w:val="en-US"/>
        </w:rPr>
        <w:t>php</w:t>
      </w:r>
      <w:proofErr w:type="spellEnd"/>
      <w:r w:rsidRPr="00E70613">
        <w:rPr>
          <w:rFonts w:cs="Times New Roman"/>
          <w:color w:val="00AE00"/>
          <w:sz w:val="22"/>
          <w:szCs w:val="22"/>
          <w:lang w:val="en-US"/>
        </w:rPr>
        <w:t xml:space="preserve"> app/console </w:t>
      </w:r>
      <w:proofErr w:type="spellStart"/>
      <w:r w:rsidRPr="00E70613">
        <w:rPr>
          <w:rFonts w:cs="Times New Roman"/>
          <w:color w:val="00AE00"/>
          <w:sz w:val="22"/>
          <w:szCs w:val="22"/>
          <w:lang w:val="en-US"/>
        </w:rPr>
        <w:t>doctrine:schema:create</w:t>
      </w:r>
      <w:proofErr w:type="spellEnd"/>
    </w:p>
    <w:p xmlns:wp14="http://schemas.microsoft.com/office/word/2010/wordml" w14:paraId="366513FA" wp14:textId="77777777" w:rsidR="00A443EE" w:rsidRPr="00E70613" w:rsidRDefault="00A443EE">
      <w:pPr>
        <w:rPr>
          <w:rFonts w:cs="Times New Roman"/>
          <w:b/>
          <w:bCs/>
          <w:sz w:val="22"/>
          <w:szCs w:val="22"/>
          <w:lang w:val="en-US"/>
        </w:rPr>
      </w:pPr>
      <w:r w:rsidRPr="00E70613">
        <w:rPr>
          <w:rFonts w:cs="Times New Roman"/>
          <w:sz w:val="22"/>
          <w:szCs w:val="22"/>
          <w:lang w:val="en-US"/>
        </w:rPr>
        <w:tab/>
      </w:r>
    </w:p>
    <w:p xmlns:wp14="http://schemas.microsoft.com/office/word/2010/wordml" w14:paraId="25DB4E8A" wp14:textId="77777777" w:rsidR="00A443EE" w:rsidRDefault="00A443EE">
      <w:pPr>
        <w:rPr>
          <w:rFonts w:cs="Times New Roman"/>
          <w:sz w:val="22"/>
          <w:szCs w:val="22"/>
        </w:rPr>
      </w:pPr>
      <w:r>
        <w:rPr>
          <w:rFonts w:cs="Times New Roman"/>
          <w:b/>
          <w:bCs/>
          <w:sz w:val="22"/>
          <w:szCs w:val="22"/>
        </w:rPr>
        <w:t>Borrar base de datos</w:t>
      </w:r>
    </w:p>
    <w:p xmlns:wp14="http://schemas.microsoft.com/office/word/2010/wordml" w14:paraId="54D7160D" wp14:textId="77777777" w:rsidR="00A443EE" w:rsidRDefault="00A443EE">
      <w:p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ab/>
      </w:r>
      <w:proofErr w:type="spellStart"/>
      <w:r>
        <w:rPr>
          <w:rFonts w:cs="Times New Roman"/>
          <w:color w:val="00AE00"/>
          <w:sz w:val="22"/>
          <w:szCs w:val="22"/>
        </w:rPr>
        <w:t>php</w:t>
      </w:r>
      <w:proofErr w:type="spellEnd"/>
      <w:r>
        <w:rPr>
          <w:rFonts w:cs="Times New Roman"/>
          <w:color w:val="00AE00"/>
          <w:sz w:val="22"/>
          <w:szCs w:val="22"/>
        </w:rPr>
        <w:t xml:space="preserve"> </w:t>
      </w:r>
      <w:proofErr w:type="spellStart"/>
      <w:r>
        <w:rPr>
          <w:rFonts w:cs="Times New Roman"/>
          <w:color w:val="00AE00"/>
          <w:sz w:val="22"/>
          <w:szCs w:val="22"/>
        </w:rPr>
        <w:t>app</w:t>
      </w:r>
      <w:proofErr w:type="spellEnd"/>
      <w:r>
        <w:rPr>
          <w:rFonts w:cs="Times New Roman"/>
          <w:color w:val="00AE00"/>
          <w:sz w:val="22"/>
          <w:szCs w:val="22"/>
        </w:rPr>
        <w:t>/</w:t>
      </w:r>
      <w:proofErr w:type="spellStart"/>
      <w:r>
        <w:rPr>
          <w:rFonts w:cs="Times New Roman"/>
          <w:color w:val="00AE00"/>
          <w:sz w:val="22"/>
          <w:szCs w:val="22"/>
        </w:rPr>
        <w:t>console</w:t>
      </w:r>
      <w:proofErr w:type="spellEnd"/>
      <w:r>
        <w:rPr>
          <w:rFonts w:cs="Times New Roman"/>
          <w:color w:val="00AE00"/>
          <w:sz w:val="22"/>
          <w:szCs w:val="22"/>
        </w:rPr>
        <w:t xml:space="preserve"> </w:t>
      </w:r>
      <w:proofErr w:type="spellStart"/>
      <w:r>
        <w:rPr>
          <w:rFonts w:cs="Times New Roman"/>
          <w:color w:val="00AE00"/>
          <w:sz w:val="22"/>
          <w:szCs w:val="22"/>
        </w:rPr>
        <w:t>doctrine:schema:drop</w:t>
      </w:r>
      <w:proofErr w:type="spellEnd"/>
      <w:r>
        <w:rPr>
          <w:rFonts w:cs="Times New Roman"/>
          <w:color w:val="00AE00"/>
          <w:sz w:val="22"/>
          <w:szCs w:val="22"/>
        </w:rPr>
        <w:t xml:space="preserve"> --</w:t>
      </w:r>
      <w:proofErr w:type="spellStart"/>
      <w:r>
        <w:rPr>
          <w:rFonts w:cs="Times New Roman"/>
          <w:color w:val="00AE00"/>
          <w:sz w:val="22"/>
          <w:szCs w:val="22"/>
        </w:rPr>
        <w:t>force</w:t>
      </w:r>
      <w:proofErr w:type="spellEnd"/>
    </w:p>
    <w:p xmlns:wp14="http://schemas.microsoft.com/office/word/2010/wordml" w14:paraId="633F0DC5" wp14:textId="77777777" w:rsidR="00A443EE" w:rsidRDefault="00A443EE">
      <w:pPr>
        <w:rPr>
          <w:rFonts w:cs="Times New Roman"/>
          <w:sz w:val="22"/>
          <w:szCs w:val="22"/>
        </w:rPr>
      </w:pPr>
    </w:p>
    <w:p xmlns:wp14="http://schemas.microsoft.com/office/word/2010/wordml" w14:paraId="73CE1D05" wp14:textId="77777777" w:rsidR="00A443EE" w:rsidRDefault="00A443EE">
      <w:pPr>
        <w:rPr>
          <w:rFonts w:cs="Times New Roman"/>
          <w:sz w:val="22"/>
          <w:szCs w:val="22"/>
        </w:rPr>
      </w:pPr>
      <w:r>
        <w:rPr>
          <w:rFonts w:cs="Times New Roman"/>
          <w:b/>
          <w:bCs/>
          <w:sz w:val="22"/>
          <w:szCs w:val="22"/>
        </w:rPr>
        <w:t xml:space="preserve">Actualizar </w:t>
      </w:r>
    </w:p>
    <w:p xmlns:wp14="http://schemas.microsoft.com/office/word/2010/wordml" w14:paraId="50CA4BF9" wp14:textId="77777777" w:rsidR="00A443EE" w:rsidRPr="00E70613" w:rsidRDefault="00A443EE">
      <w:pPr>
        <w:rPr>
          <w:rFonts w:cs="Times New Roman"/>
          <w:sz w:val="22"/>
          <w:szCs w:val="22"/>
          <w:lang w:val="en-US"/>
        </w:rPr>
      </w:pPr>
      <w:r>
        <w:rPr>
          <w:rFonts w:cs="Times New Roman"/>
          <w:sz w:val="22"/>
          <w:szCs w:val="22"/>
        </w:rPr>
        <w:tab/>
      </w:r>
      <w:proofErr w:type="spellStart"/>
      <w:r w:rsidRPr="00E70613">
        <w:rPr>
          <w:rFonts w:cs="Times New Roman"/>
          <w:color w:val="00AE00"/>
          <w:sz w:val="22"/>
          <w:szCs w:val="22"/>
          <w:lang w:val="en-US"/>
        </w:rPr>
        <w:t>php</w:t>
      </w:r>
      <w:proofErr w:type="spellEnd"/>
      <w:r w:rsidRPr="00E70613">
        <w:rPr>
          <w:rFonts w:cs="Times New Roman"/>
          <w:color w:val="00AE00"/>
          <w:sz w:val="22"/>
          <w:szCs w:val="22"/>
          <w:lang w:val="en-US"/>
        </w:rPr>
        <w:t xml:space="preserve"> app\console </w:t>
      </w:r>
      <w:proofErr w:type="spellStart"/>
      <w:r w:rsidRPr="00E70613">
        <w:rPr>
          <w:rFonts w:cs="Times New Roman"/>
          <w:color w:val="00AE00"/>
          <w:sz w:val="22"/>
          <w:szCs w:val="22"/>
          <w:lang w:val="en-US"/>
        </w:rPr>
        <w:t>doctrine:schema:update</w:t>
      </w:r>
      <w:proofErr w:type="spellEnd"/>
      <w:r w:rsidRPr="00E70613">
        <w:rPr>
          <w:rFonts w:cs="Times New Roman"/>
          <w:color w:val="00AE00"/>
          <w:sz w:val="22"/>
          <w:szCs w:val="22"/>
          <w:lang w:val="en-US"/>
        </w:rPr>
        <w:t xml:space="preserve"> --force</w:t>
      </w:r>
    </w:p>
    <w:p xmlns:wp14="http://schemas.microsoft.com/office/word/2010/wordml" w14:paraId="3A2F9E4E" wp14:textId="77777777" w:rsidR="00A443EE" w:rsidRPr="00E70613" w:rsidRDefault="00A443EE">
      <w:pPr>
        <w:rPr>
          <w:rFonts w:cs="Times New Roman"/>
          <w:sz w:val="22"/>
          <w:szCs w:val="22"/>
          <w:lang w:val="en-US"/>
        </w:rPr>
      </w:pPr>
    </w:p>
    <w:p xmlns:wp14="http://schemas.microsoft.com/office/word/2010/wordml" w14:paraId="0959166B" wp14:textId="77777777" w:rsidR="00A443EE" w:rsidRDefault="00A443EE">
      <w:p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Visualizar </w:t>
      </w:r>
      <w:proofErr w:type="spellStart"/>
      <w:r>
        <w:rPr>
          <w:rFonts w:cs="Times New Roman"/>
          <w:sz w:val="22"/>
          <w:szCs w:val="22"/>
        </w:rPr>
        <w:t>codigo</w:t>
      </w:r>
      <w:proofErr w:type="spellEnd"/>
      <w:r>
        <w:rPr>
          <w:rFonts w:cs="Times New Roman"/>
          <w:sz w:val="22"/>
          <w:szCs w:val="22"/>
        </w:rPr>
        <w:t xml:space="preserve"> SQL generado</w:t>
      </w:r>
    </w:p>
    <w:p xmlns:wp14="http://schemas.microsoft.com/office/word/2010/wordml" w14:paraId="1F2E3B1E" wp14:textId="77777777" w:rsidR="00A443EE" w:rsidRDefault="00A443EE">
      <w:p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ab/>
      </w:r>
      <w:proofErr w:type="spellStart"/>
      <w:r>
        <w:rPr>
          <w:rFonts w:cs="Times New Roman"/>
          <w:color w:val="00AE00"/>
          <w:sz w:val="22"/>
          <w:szCs w:val="22"/>
        </w:rPr>
        <w:t>app</w:t>
      </w:r>
      <w:proofErr w:type="spellEnd"/>
      <w:r>
        <w:rPr>
          <w:rFonts w:cs="Times New Roman"/>
          <w:color w:val="00AE00"/>
          <w:sz w:val="22"/>
          <w:szCs w:val="22"/>
        </w:rPr>
        <w:t>\</w:t>
      </w:r>
      <w:proofErr w:type="spellStart"/>
      <w:r>
        <w:rPr>
          <w:rFonts w:cs="Times New Roman"/>
          <w:color w:val="00AE00"/>
          <w:sz w:val="22"/>
          <w:szCs w:val="22"/>
        </w:rPr>
        <w:t>console</w:t>
      </w:r>
      <w:proofErr w:type="spellEnd"/>
      <w:r>
        <w:rPr>
          <w:rFonts w:cs="Times New Roman"/>
          <w:color w:val="00AE00"/>
          <w:sz w:val="22"/>
          <w:szCs w:val="22"/>
        </w:rPr>
        <w:t xml:space="preserve"> </w:t>
      </w:r>
      <w:proofErr w:type="spellStart"/>
      <w:r>
        <w:rPr>
          <w:rFonts w:cs="Times New Roman"/>
          <w:color w:val="00AE00"/>
          <w:sz w:val="22"/>
          <w:szCs w:val="22"/>
        </w:rPr>
        <w:t>doctrine:schema:create</w:t>
      </w:r>
      <w:proofErr w:type="spellEnd"/>
      <w:r>
        <w:rPr>
          <w:rFonts w:cs="Times New Roman"/>
          <w:color w:val="00AE00"/>
          <w:sz w:val="22"/>
          <w:szCs w:val="22"/>
        </w:rPr>
        <w:t xml:space="preserve"> --</w:t>
      </w:r>
      <w:proofErr w:type="spellStart"/>
      <w:r>
        <w:rPr>
          <w:rFonts w:cs="Times New Roman"/>
          <w:color w:val="00AE00"/>
          <w:sz w:val="22"/>
          <w:szCs w:val="22"/>
        </w:rPr>
        <w:t>dump-sql</w:t>
      </w:r>
      <w:proofErr w:type="spellEnd"/>
      <w:r>
        <w:rPr>
          <w:rFonts w:cs="Times New Roman"/>
          <w:sz w:val="22"/>
          <w:szCs w:val="22"/>
        </w:rPr>
        <w:t xml:space="preserve"> funciona con cualquier comando</w:t>
      </w:r>
    </w:p>
    <w:p xmlns:wp14="http://schemas.microsoft.com/office/word/2010/wordml" w14:paraId="15A25056" wp14:textId="77777777" w:rsidR="00653988" w:rsidRDefault="00A443EE">
      <w:r>
        <w:rPr>
          <w:rFonts w:cs="Times New Roman"/>
          <w:sz w:val="22"/>
          <w:szCs w:val="22"/>
        </w:rPr>
        <w:tab/>
      </w:r>
    </w:p>
    <w:sectPr w:rsidR="00653988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613"/>
    <w:rsid w:val="00653988"/>
    <w:rsid w:val="00A443EE"/>
    <w:rsid w:val="00E70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75A3EED-15D0-4870-88E5-F1D5C24C85DB}"/>
  <w14:docId w14:val="482F5654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Smbolosdenumeracin" w:customStyle="1">
    <w:name w:val="Símbolos de numeración"/>
  </w:style>
  <w:style w:type="paragraph" w:styleId="Encabezado1" w:customStyle="1">
    <w:name w:val="Encabezado1"/>
    <w:basedOn w:val="Normal"/>
    <w:next w:val="Textoindependiente"/>
    <w:pPr>
      <w:keepNext/>
      <w:spacing w:before="240" w:after="120"/>
    </w:pPr>
    <w:rPr>
      <w:rFonts w:ascii="Arial" w:hAnsi="Arial" w:eastAsia="Microsoft YaHei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</w:style>
  <w:style w:type="paragraph" w:styleId="Etiqueta" w:customStyle="1">
    <w:name w:val="Etiqueta"/>
    <w:basedOn w:val="Normal"/>
    <w:pPr>
      <w:suppressLineNumbers/>
      <w:spacing w:before="120" w:after="120"/>
    </w:pPr>
    <w:rPr>
      <w:i/>
      <w:iCs/>
    </w:rPr>
  </w:style>
  <w:style w:type="paragraph" w:styleId="ndice" w:customStyle="1">
    <w:name w:val="Índice"/>
    <w:basedOn w:val="Normal"/>
    <w:pPr>
      <w:suppressLineNumbers/>
    </w:pPr>
  </w:style>
  <w:style w:type="paragraph" w:styleId="Textopreformateado" w:customStyle="1">
    <w:name w:val="Texto preformateado"/>
    <w:basedOn w:val="Normal"/>
    <w:rPr>
      <w:rFonts w:ascii="Courier New" w:hAnsi="Courier New" w:eastAsia="NSimSun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663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Quijano</dc:creator>
  <cp:keywords/>
  <cp:lastModifiedBy>Camilo Quijano</cp:lastModifiedBy>
  <cp:revision>3</cp:revision>
  <cp:lastPrinted>1601-01-01T00:00:00Z</cp:lastPrinted>
  <dcterms:created xsi:type="dcterms:W3CDTF">2016-09-26T04:13:00Z</dcterms:created>
  <dcterms:modified xsi:type="dcterms:W3CDTF">2016-09-26T04:13:00Z</dcterms:modified>
</cp:coreProperties>
</file>